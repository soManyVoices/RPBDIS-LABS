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7F31661" w14:textId="77777777" w:rsidR="00D340DE" w:rsidRDefault="00D340DE">
      <w:pPr>
        <w:pStyle w:val="Default"/>
        <w:jc w:val="center"/>
      </w:pPr>
      <w:r>
        <w:rPr>
          <w:b/>
          <w:bCs/>
          <w:color w:val="auto"/>
          <w:sz w:val="30"/>
          <w:szCs w:val="30"/>
        </w:rPr>
        <w:t>Лабораторная работа</w:t>
      </w:r>
    </w:p>
    <w:p w14:paraId="13AE4BA7" w14:textId="77777777" w:rsidR="00D340DE" w:rsidRDefault="00D340DE">
      <w:pPr>
        <w:pStyle w:val="Default"/>
        <w:jc w:val="center"/>
      </w:pPr>
      <w:r>
        <w:rPr>
          <w:b/>
          <w:bCs/>
          <w:color w:val="auto"/>
          <w:sz w:val="30"/>
          <w:szCs w:val="30"/>
        </w:rPr>
        <w:t>Использование ENTITY FRAMEWORK и LINQ для работы с базами данных.</w:t>
      </w:r>
    </w:p>
    <w:p w14:paraId="2098F2ED" w14:textId="77777777" w:rsidR="00D340DE" w:rsidRDefault="00D340DE">
      <w:pPr>
        <w:pStyle w:val="Default"/>
        <w:jc w:val="center"/>
        <w:rPr>
          <w:sz w:val="16"/>
          <w:szCs w:val="16"/>
        </w:rPr>
      </w:pPr>
    </w:p>
    <w:p w14:paraId="26AC3CD9" w14:textId="77777777" w:rsidR="00D340DE" w:rsidRDefault="00D340DE">
      <w:pPr>
        <w:pStyle w:val="Default"/>
        <w:rPr>
          <w:sz w:val="20"/>
          <w:szCs w:val="20"/>
        </w:rPr>
      </w:pPr>
    </w:p>
    <w:p w14:paraId="38A72700" w14:textId="73320C07" w:rsidR="00D340DE" w:rsidRDefault="00D340DE">
      <w:pPr>
        <w:pStyle w:val="Default"/>
        <w:ind w:firstLine="708"/>
        <w:jc w:val="both"/>
      </w:pPr>
      <w:r>
        <w:rPr>
          <w:b/>
          <w:bCs/>
          <w:sz w:val="28"/>
          <w:szCs w:val="28"/>
        </w:rPr>
        <w:t xml:space="preserve">Цель работы. </w:t>
      </w:r>
      <w:r>
        <w:rPr>
          <w:bCs/>
          <w:sz w:val="28"/>
          <w:szCs w:val="28"/>
        </w:rPr>
        <w:t xml:space="preserve">Ознакомиться с возможностями ENTITY FRAMEWORK и получить навыки написания </w:t>
      </w:r>
      <w:r>
        <w:rPr>
          <w:bCs/>
          <w:sz w:val="28"/>
          <w:szCs w:val="28"/>
          <w:lang w:val="en-US"/>
        </w:rPr>
        <w:t>LINQ</w:t>
      </w:r>
      <w:r>
        <w:rPr>
          <w:bCs/>
          <w:sz w:val="28"/>
          <w:szCs w:val="28"/>
        </w:rPr>
        <w:t xml:space="preserve"> запросов к объектам, связанным с таблицами базы данных </w:t>
      </w:r>
      <w:r>
        <w:rPr>
          <w:bCs/>
          <w:sz w:val="28"/>
          <w:szCs w:val="28"/>
          <w:lang w:val="be-BY"/>
        </w:rPr>
        <w:t xml:space="preserve">СУБД </w:t>
      </w:r>
      <w:r>
        <w:rPr>
          <w:bCs/>
          <w:sz w:val="28"/>
          <w:szCs w:val="28"/>
          <w:lang w:val="en-US"/>
        </w:rPr>
        <w:t>MS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</w:t>
      </w:r>
      <w:r w:rsidR="00336422">
        <w:rPr>
          <w:bCs/>
          <w:sz w:val="28"/>
          <w:szCs w:val="28"/>
          <w:lang w:val="en-US"/>
        </w:rPr>
        <w:t>Server</w:t>
      </w:r>
      <w:r>
        <w:rPr>
          <w:bCs/>
          <w:sz w:val="28"/>
          <w:szCs w:val="28"/>
        </w:rPr>
        <w:t>.</w:t>
      </w:r>
    </w:p>
    <w:p w14:paraId="7F90007D" w14:textId="77777777" w:rsidR="00D340DE" w:rsidRDefault="00D340DE">
      <w:pPr>
        <w:pStyle w:val="Default"/>
        <w:ind w:left="1068"/>
        <w:jc w:val="both"/>
        <w:rPr>
          <w:sz w:val="20"/>
          <w:szCs w:val="20"/>
        </w:rPr>
      </w:pPr>
    </w:p>
    <w:p w14:paraId="526FC547" w14:textId="77777777" w:rsidR="00D340DE" w:rsidRDefault="00D340DE">
      <w:pPr>
        <w:pStyle w:val="Default"/>
        <w:rPr>
          <w:sz w:val="20"/>
          <w:szCs w:val="20"/>
        </w:rPr>
      </w:pPr>
    </w:p>
    <w:p w14:paraId="24F01707" w14:textId="77777777" w:rsidR="00D340DE" w:rsidRDefault="00D340DE">
      <w:pPr>
        <w:ind w:firstLine="708"/>
      </w:pPr>
      <w:r>
        <w:rPr>
          <w:b/>
          <w:sz w:val="28"/>
          <w:szCs w:val="28"/>
        </w:rPr>
        <w:t xml:space="preserve">1.ТЕОРЕТИЧЕСКИЕ СВЕДЕНИЯ </w:t>
      </w:r>
    </w:p>
    <w:p w14:paraId="0707EE69" w14:textId="77777777" w:rsidR="00D340DE" w:rsidRDefault="00D340DE">
      <w:pPr>
        <w:suppressAutoHyphens w:val="0"/>
        <w:rPr>
          <w:lang w:eastAsia="ru-RU"/>
        </w:rPr>
      </w:pPr>
      <w:bookmarkStart w:id="0" w:name="sect3"/>
      <w:bookmarkEnd w:id="0"/>
    </w:p>
    <w:p w14:paraId="5651DA88" w14:textId="311FC3F2" w:rsidR="00D340DE" w:rsidRDefault="00D340DE">
      <w:pPr>
        <w:suppressAutoHyphens w:val="0"/>
      </w:pPr>
      <w:bookmarkStart w:id="1" w:name="sect28"/>
      <w:bookmarkEnd w:id="1"/>
      <w:r>
        <w:rPr>
          <w:b/>
          <w:bCs/>
          <w:lang w:eastAsia="ru-RU"/>
        </w:rPr>
        <w:t>1.</w:t>
      </w:r>
      <w:r w:rsidR="00D7387B">
        <w:rPr>
          <w:b/>
          <w:bCs/>
          <w:lang w:eastAsia="ru-RU"/>
        </w:rPr>
        <w:t>1</w:t>
      </w:r>
      <w:r>
        <w:rPr>
          <w:b/>
          <w:bCs/>
          <w:lang w:eastAsia="ru-RU"/>
        </w:rPr>
        <w:t xml:space="preserve">. </w:t>
      </w:r>
      <w:r>
        <w:rPr>
          <w:b/>
          <w:bCs/>
          <w:lang w:val="en-US" w:eastAsia="ru-RU"/>
        </w:rPr>
        <w:t>Entity</w:t>
      </w:r>
      <w:r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Framework</w:t>
      </w:r>
      <w:r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Core</w:t>
      </w:r>
    </w:p>
    <w:p w14:paraId="1D396994" w14:textId="77777777" w:rsidR="00D340DE" w:rsidRDefault="00D340DE">
      <w:pPr>
        <w:suppressAutoHyphens w:val="0"/>
        <w:rPr>
          <w:b/>
          <w:bCs/>
          <w:lang w:eastAsia="ru-RU"/>
        </w:rPr>
      </w:pPr>
    </w:p>
    <w:p w14:paraId="3E9401E5" w14:textId="77777777" w:rsidR="00D340DE" w:rsidRDefault="00D340DE">
      <w:pPr>
        <w:suppressAutoHyphens w:val="0"/>
        <w:ind w:firstLine="708"/>
        <w:jc w:val="both"/>
      </w:pPr>
      <w:proofErr w:type="spellStart"/>
      <w:r>
        <w:rPr>
          <w:b/>
          <w:lang w:eastAsia="ru-RU"/>
        </w:rPr>
        <w:t>Entity</w:t>
      </w:r>
      <w:proofErr w:type="spellEnd"/>
      <w:r>
        <w:rPr>
          <w:b/>
          <w:lang w:eastAsia="ru-RU"/>
        </w:rPr>
        <w:t xml:space="preserve"> Framework Core (EF Core</w:t>
      </w:r>
      <w:r>
        <w:rPr>
          <w:lang w:eastAsia="ru-RU"/>
        </w:rPr>
        <w:t>) представляет собой объектно-ориентированную, легковесную и расширяемую технологию от компании Microsoft для доступа к данным. EF Core является ORM-инструментом (</w:t>
      </w:r>
      <w:proofErr w:type="spellStart"/>
      <w:r>
        <w:rPr>
          <w:lang w:eastAsia="ru-RU"/>
        </w:rPr>
        <w:t>object-relational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mapping</w:t>
      </w:r>
      <w:proofErr w:type="spellEnd"/>
      <w:r>
        <w:rPr>
          <w:lang w:eastAsia="ru-RU"/>
        </w:rPr>
        <w:t xml:space="preserve"> - отображения данных на реальные объекты). EF Core позволяет работать базами данных, но представляет собой более высокий уровень абстракции</w:t>
      </w:r>
      <w:r w:rsidR="00D933DB">
        <w:rPr>
          <w:lang w:eastAsia="ru-RU"/>
        </w:rPr>
        <w:t xml:space="preserve"> и</w:t>
      </w:r>
      <w:r>
        <w:rPr>
          <w:lang w:eastAsia="ru-RU"/>
        </w:rPr>
        <w:t xml:space="preserve"> позволяет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Framework, мы уже работаем с объектами.</w:t>
      </w:r>
    </w:p>
    <w:p w14:paraId="4F1991B2" w14:textId="77777777" w:rsidR="00D340DE" w:rsidRDefault="00D340DE">
      <w:pPr>
        <w:suppressAutoHyphens w:val="0"/>
        <w:ind w:firstLine="708"/>
        <w:jc w:val="both"/>
      </w:pP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</w:p>
    <w:p w14:paraId="22F73BE6" w14:textId="77777777" w:rsidR="00D340DE" w:rsidRDefault="00D340DE" w:rsidP="00D933DB">
      <w:pPr>
        <w:suppressAutoHyphens w:val="0"/>
        <w:jc w:val="both"/>
      </w:pPr>
      <w:r>
        <w:rPr>
          <w:lang w:eastAsia="ru-RU"/>
        </w:rPr>
        <w:t xml:space="preserve">По умолчанию на данный момент Microsoft предоставляет ряд встроенных провайдеров: для работы с MS SQL Server, для </w:t>
      </w:r>
      <w:proofErr w:type="spellStart"/>
      <w:r>
        <w:rPr>
          <w:lang w:eastAsia="ru-RU"/>
        </w:rPr>
        <w:t>SQLite</w:t>
      </w:r>
      <w:proofErr w:type="spellEnd"/>
      <w:r>
        <w:rPr>
          <w:lang w:eastAsia="ru-RU"/>
        </w:rPr>
        <w:t xml:space="preserve">, для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>. Также имеются провайдеры от сторонних поставщиков, например, для MySQL.</w:t>
      </w:r>
    </w:p>
    <w:p w14:paraId="01C19F0E" w14:textId="46024F21" w:rsidR="00D340DE" w:rsidRDefault="00D340DE">
      <w:pPr>
        <w:suppressAutoHyphens w:val="0"/>
        <w:ind w:firstLine="708"/>
        <w:jc w:val="both"/>
      </w:pPr>
      <w:r>
        <w:rPr>
          <w:lang w:eastAsia="ru-RU"/>
        </w:rPr>
        <w:t xml:space="preserve">EF Core предоставляет универсальный API для работы с данными. </w:t>
      </w:r>
    </w:p>
    <w:p w14:paraId="50DC926B" w14:textId="77777777" w:rsidR="00D340DE" w:rsidRDefault="00D340DE">
      <w:pPr>
        <w:suppressAutoHyphens w:val="0"/>
        <w:ind w:firstLine="708"/>
        <w:jc w:val="both"/>
      </w:pPr>
      <w:r>
        <w:rPr>
          <w:lang w:eastAsia="ru-RU"/>
        </w:rPr>
        <w:t xml:space="preserve">Центральной концепцией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 является понятие сущности.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38E9FD1F" w14:textId="77777777" w:rsidR="00D340DE" w:rsidRDefault="00D340DE">
      <w:pPr>
        <w:suppressAutoHyphens w:val="0"/>
        <w:ind w:firstLine="708"/>
        <w:jc w:val="both"/>
      </w:pPr>
      <w:r>
        <w:rPr>
          <w:lang w:eastAsia="ru-RU"/>
        </w:rP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string</w:t>
      </w:r>
      <w:proofErr w:type="spellEnd"/>
      <w:r>
        <w:rPr>
          <w:lang w:eastAsia="ru-RU"/>
        </w:rP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03A05778" w14:textId="77777777" w:rsidR="00D340DE" w:rsidRDefault="00D340DE">
      <w:pPr>
        <w:suppressAutoHyphens w:val="0"/>
        <w:ind w:firstLine="708"/>
      </w:pPr>
      <w:r>
        <w:rPr>
          <w:lang w:eastAsia="ru-RU"/>
        </w:rP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39485BD4" w14:textId="4536E451" w:rsidR="00D340DE" w:rsidRDefault="00D340DE">
      <w:pPr>
        <w:suppressAutoHyphens w:val="0"/>
        <w:ind w:firstLine="708"/>
        <w:jc w:val="both"/>
      </w:pPr>
      <w:r>
        <w:rPr>
          <w:lang w:eastAsia="ru-RU"/>
        </w:rPr>
        <w:t xml:space="preserve">Отличительной чертой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 Core, как технологии ORM, является использование запросов LINQ для выборки данных из БД. С помощью LINQ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 </w:t>
      </w:r>
      <w:r w:rsidR="00D7387B">
        <w:rPr>
          <w:lang w:eastAsia="ru-RU"/>
        </w:rPr>
        <w:t>при выполнении</w:t>
      </w:r>
      <w:r>
        <w:rPr>
          <w:lang w:eastAsia="ru-RU"/>
        </w:rPr>
        <w:t xml:space="preserve"> запроса транслирует выражения LINQ в выражения, понятные для конкретной СУБД (как правило, в выражения SQL).</w:t>
      </w:r>
    </w:p>
    <w:p w14:paraId="27F7A790" w14:textId="77777777" w:rsidR="00D340DE" w:rsidRDefault="00D340DE">
      <w:pPr>
        <w:suppressAutoHyphens w:val="0"/>
        <w:rPr>
          <w:lang w:eastAsia="ru-RU"/>
        </w:rPr>
      </w:pPr>
    </w:p>
    <w:p w14:paraId="62E40718" w14:textId="77777777" w:rsidR="00D340DE" w:rsidRDefault="00D340DE">
      <w:pPr>
        <w:suppressAutoHyphens w:val="0"/>
      </w:pPr>
      <w:r>
        <w:rPr>
          <w:b/>
          <w:bCs/>
        </w:rPr>
        <w:t xml:space="preserve">Модели, </w:t>
      </w:r>
      <w:proofErr w:type="spellStart"/>
      <w:r>
        <w:rPr>
          <w:b/>
          <w:bCs/>
        </w:rPr>
        <w:t>Fluent</w:t>
      </w:r>
      <w:proofErr w:type="spellEnd"/>
      <w:r>
        <w:rPr>
          <w:b/>
          <w:bCs/>
        </w:rPr>
        <w:t xml:space="preserve"> API и аннотации данных</w:t>
      </w:r>
    </w:p>
    <w:p w14:paraId="60F0FE01" w14:textId="77777777" w:rsidR="00D340DE" w:rsidRDefault="00D340DE">
      <w:pPr>
        <w:suppressAutoHyphens w:val="0"/>
        <w:ind w:firstLine="708"/>
        <w:jc w:val="both"/>
      </w:pPr>
      <w:r>
        <w:t xml:space="preserve">Все сущности, с которыми работает </w:t>
      </w:r>
      <w:proofErr w:type="spellStart"/>
      <w:r>
        <w:t>Entity</w:t>
      </w:r>
      <w:proofErr w:type="spellEnd"/>
      <w:r>
        <w:t xml:space="preserve"> Framework, определяются в виде классов моделей. При этом EF Core использует ряд условностей для сопоставления классов моделей с таблицами. Например, названия столбцов должны соответствовать названиям свойств и </w:t>
      </w:r>
      <w:proofErr w:type="gramStart"/>
      <w:r>
        <w:t>т.д.</w:t>
      </w:r>
      <w:proofErr w:type="gramEnd"/>
      <w:r>
        <w:t xml:space="preserve"> В этом случае </w:t>
      </w:r>
      <w:proofErr w:type="spellStart"/>
      <w:r>
        <w:t>Entity</w:t>
      </w:r>
      <w:proofErr w:type="spellEnd"/>
      <w:r>
        <w:t xml:space="preserve"> Framework сможет сопоставить столбцы таблицы и свойства модели.</w:t>
      </w:r>
    </w:p>
    <w:p w14:paraId="184D67D9" w14:textId="77777777" w:rsidR="00D340DE" w:rsidRDefault="00D340DE">
      <w:pPr>
        <w:suppressAutoHyphens w:val="0"/>
        <w:ind w:firstLine="708"/>
        <w:jc w:val="both"/>
      </w:pPr>
      <w:r>
        <w:t xml:space="preserve">Однако с помощью таких механизмов, как </w:t>
      </w:r>
      <w:proofErr w:type="spellStart"/>
      <w:r>
        <w:rPr>
          <w:bCs/>
        </w:rPr>
        <w:t>Fluent</w:t>
      </w:r>
      <w:proofErr w:type="spellEnd"/>
      <w:r>
        <w:rPr>
          <w:bCs/>
        </w:rPr>
        <w:t xml:space="preserve"> API</w:t>
      </w:r>
      <w:r>
        <w:t xml:space="preserve"> и </w:t>
      </w:r>
      <w:r>
        <w:rPr>
          <w:bCs/>
        </w:rPr>
        <w:t>аннотации данных</w:t>
      </w:r>
      <w:r>
        <w:t xml:space="preserve"> мы можем добавить дополнительные правила конфигурации, либо переопределить используемые условности.</w:t>
      </w:r>
    </w:p>
    <w:p w14:paraId="6C95B07E" w14:textId="77777777" w:rsidR="00D340DE" w:rsidRDefault="00D340DE">
      <w:pPr>
        <w:suppressAutoHyphens w:val="0"/>
      </w:pPr>
    </w:p>
    <w:p w14:paraId="45A0C89C" w14:textId="77777777" w:rsidR="00D340DE" w:rsidRDefault="00D340DE">
      <w:pPr>
        <w:suppressAutoHyphens w:val="0"/>
      </w:pPr>
      <w:r>
        <w:rPr>
          <w:b/>
        </w:rPr>
        <w:lastRenderedPageBreak/>
        <w:t>Сопоставление типов</w:t>
      </w:r>
    </w:p>
    <w:p w14:paraId="443CE5CF" w14:textId="77777777" w:rsidR="00D340DE" w:rsidRDefault="00D340DE">
      <w:pPr>
        <w:suppressAutoHyphens w:val="0"/>
      </w:pPr>
      <w:r>
        <w:t xml:space="preserve">Типы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а и </w:t>
      </w:r>
      <w:r>
        <w:rPr>
          <w:lang w:val="en-US"/>
        </w:rPr>
        <w:t>C</w:t>
      </w:r>
      <w:r>
        <w:t># сопоставляются следующим образом:</w:t>
      </w:r>
    </w:p>
    <w:p w14:paraId="6F490792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gramStart"/>
      <w:r>
        <w:rPr>
          <w:lang w:val="en-US"/>
        </w:rPr>
        <w:t>int :</w:t>
      </w:r>
      <w:proofErr w:type="gramEnd"/>
      <w:r>
        <w:rPr>
          <w:lang w:val="en-US"/>
        </w:rPr>
        <w:t xml:space="preserve"> int</w:t>
      </w:r>
    </w:p>
    <w:p w14:paraId="5FB44FEB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gramStart"/>
      <w:r>
        <w:rPr>
          <w:lang w:val="en-US"/>
        </w:rPr>
        <w:t>bit :</w:t>
      </w:r>
      <w:proofErr w:type="gramEnd"/>
      <w:r>
        <w:rPr>
          <w:lang w:val="en-US"/>
        </w:rPr>
        <w:t xml:space="preserve"> bool</w:t>
      </w:r>
    </w:p>
    <w:p w14:paraId="236AC928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char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52B3D4C1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</w:p>
    <w:p w14:paraId="57F5C60E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proofErr w:type="gramStart"/>
      <w:r>
        <w:rPr>
          <w:lang w:val="en-US"/>
        </w:rPr>
        <w:t>datetime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</w:p>
    <w:p w14:paraId="0ABBEE0A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datetime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</w:p>
    <w:p w14:paraId="66A7BF23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proofErr w:type="gramStart"/>
      <w:r>
        <w:rPr>
          <w:lang w:val="en-US"/>
        </w:rPr>
        <w:t>decimal :</w:t>
      </w:r>
      <w:proofErr w:type="gramEnd"/>
      <w:r>
        <w:rPr>
          <w:lang w:val="en-US"/>
        </w:rPr>
        <w:t xml:space="preserve"> decimal</w:t>
      </w:r>
    </w:p>
    <w:p w14:paraId="4C5C82D2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proofErr w:type="gramStart"/>
      <w:r>
        <w:rPr>
          <w:lang w:val="en-US"/>
        </w:rPr>
        <w:t>float :</w:t>
      </w:r>
      <w:proofErr w:type="gramEnd"/>
      <w:r>
        <w:rPr>
          <w:lang w:val="en-US"/>
        </w:rPr>
        <w:t xml:space="preserve"> double</w:t>
      </w:r>
    </w:p>
    <w:p w14:paraId="14139BB7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</w:r>
      <w:proofErr w:type="gramStart"/>
      <w:r>
        <w:rPr>
          <w:lang w:val="en-US"/>
        </w:rPr>
        <w:t>money :</w:t>
      </w:r>
      <w:proofErr w:type="gramEnd"/>
      <w:r>
        <w:rPr>
          <w:lang w:val="en-US"/>
        </w:rPr>
        <w:t xml:space="preserve"> decimal</w:t>
      </w:r>
    </w:p>
    <w:p w14:paraId="4F4984C2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nchar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5276F90B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ntext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393CEA6C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proofErr w:type="gramStart"/>
      <w:r>
        <w:rPr>
          <w:lang w:val="en-US"/>
        </w:rPr>
        <w:t>numeric :</w:t>
      </w:r>
      <w:proofErr w:type="gramEnd"/>
      <w:r>
        <w:rPr>
          <w:lang w:val="en-US"/>
        </w:rPr>
        <w:t xml:space="preserve"> decimal</w:t>
      </w:r>
    </w:p>
    <w:p w14:paraId="70F9F963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40E14818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tab/>
      </w:r>
      <w:proofErr w:type="gramStart"/>
      <w:r>
        <w:rPr>
          <w:lang w:val="en-US"/>
        </w:rPr>
        <w:t>real :</w:t>
      </w:r>
      <w:proofErr w:type="gramEnd"/>
      <w:r>
        <w:rPr>
          <w:lang w:val="en-US"/>
        </w:rPr>
        <w:t xml:space="preserve"> float</w:t>
      </w:r>
    </w:p>
    <w:p w14:paraId="1D97A7BF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15.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smallint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short</w:t>
      </w:r>
    </w:p>
    <w:p w14:paraId="5E0B1ADC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16.</w:t>
      </w:r>
      <w:r>
        <w:rPr>
          <w:lang w:val="en-US"/>
        </w:rPr>
        <w:tab/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 xml:space="preserve"> string</w:t>
      </w:r>
    </w:p>
    <w:p w14:paraId="6B1246E8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17.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byte</w:t>
      </w:r>
    </w:p>
    <w:p w14:paraId="37371C15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18.</w:t>
      </w:r>
      <w:r>
        <w:rPr>
          <w:lang w:val="en-US"/>
        </w:rPr>
        <w:tab/>
      </w:r>
      <w:proofErr w:type="gramStart"/>
      <w:r>
        <w:rPr>
          <w:lang w:val="en-US"/>
        </w:rPr>
        <w:t>varchar :</w:t>
      </w:r>
      <w:proofErr w:type="gramEnd"/>
      <w:r>
        <w:rPr>
          <w:lang w:val="en-US"/>
        </w:rPr>
        <w:t xml:space="preserve"> string</w:t>
      </w:r>
    </w:p>
    <w:p w14:paraId="583D1763" w14:textId="77777777" w:rsidR="00D340DE" w:rsidRDefault="00D340DE">
      <w:pPr>
        <w:suppressAutoHyphens w:val="0"/>
        <w:rPr>
          <w:lang w:val="en-US"/>
        </w:rPr>
      </w:pPr>
    </w:p>
    <w:p w14:paraId="3AB70EED" w14:textId="77777777" w:rsidR="00D340DE" w:rsidRDefault="00D340DE">
      <w:pPr>
        <w:suppressAutoHyphens w:val="0"/>
      </w:pPr>
      <w:r>
        <w:rPr>
          <w:lang w:val="en-US"/>
        </w:rPr>
        <w:t>NULL</w:t>
      </w:r>
      <w:r>
        <w:t xml:space="preserve"> и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</w:p>
    <w:p w14:paraId="1BC46B66" w14:textId="77777777" w:rsidR="00D340DE" w:rsidRDefault="00D340DE">
      <w:pPr>
        <w:suppressAutoHyphens w:val="0"/>
      </w:pPr>
      <w:r>
        <w:t xml:space="preserve">Все первичные ключи по умолчанию имеют определение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 w14:paraId="5958DE9A" w14:textId="77777777" w:rsidR="00D340DE" w:rsidRDefault="00D340DE">
      <w:pPr>
        <w:suppressAutoHyphens w:val="0"/>
      </w:pPr>
      <w:r>
        <w:t>Столбцы, сопоставляемые со свойствами ссылочных типов (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array</w:t>
      </w:r>
      <w:r>
        <w:t xml:space="preserve">), в базе данных имеют определение </w:t>
      </w:r>
      <w:r>
        <w:rPr>
          <w:lang w:val="en-US"/>
        </w:rPr>
        <w:t>NULL</w:t>
      </w:r>
      <w:r>
        <w:t>, а все значимые типы (</w:t>
      </w:r>
      <w:proofErr w:type="spellStart"/>
      <w:r>
        <w:rPr>
          <w:lang w:val="en-US"/>
        </w:rPr>
        <w:t>DateTime</w:t>
      </w:r>
      <w:proofErr w:type="spellEnd"/>
      <w:r>
        <w:t xml:space="preserve">, </w:t>
      </w:r>
      <w:r>
        <w:rPr>
          <w:lang w:val="en-US"/>
        </w:rPr>
        <w:t>bool</w:t>
      </w:r>
      <w:r>
        <w:t xml:space="preserve">, </w:t>
      </w:r>
      <w:r>
        <w:rPr>
          <w:lang w:val="en-US"/>
        </w:rPr>
        <w:t>char</w:t>
      </w:r>
      <w:r>
        <w:t xml:space="preserve">, </w:t>
      </w:r>
      <w:r>
        <w:rPr>
          <w:lang w:val="en-US"/>
        </w:rPr>
        <w:t>decimal</w:t>
      </w:r>
      <w:r>
        <w:t xml:space="preserve">, </w:t>
      </w:r>
      <w:r>
        <w:rPr>
          <w:lang w:val="en-US"/>
        </w:rPr>
        <w:t>int</w:t>
      </w:r>
      <w:r>
        <w:t xml:space="preserve">, </w:t>
      </w:r>
      <w:r>
        <w:rPr>
          <w:lang w:val="en-US"/>
        </w:rPr>
        <w:t>double</w:t>
      </w:r>
      <w:r>
        <w:t xml:space="preserve">, </w:t>
      </w:r>
      <w:r>
        <w:rPr>
          <w:lang w:val="en-US"/>
        </w:rPr>
        <w:t>float</w:t>
      </w:r>
      <w:r>
        <w:t xml:space="preserve">) -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 w14:paraId="41609CC7" w14:textId="77777777" w:rsidR="00D340DE" w:rsidRDefault="00D340DE">
      <w:pPr>
        <w:suppressAutoHyphens w:val="0"/>
      </w:pPr>
      <w:r>
        <w:t xml:space="preserve">Если свойство имеет тип </w:t>
      </w:r>
      <w:r>
        <w:rPr>
          <w:lang w:val="en-US"/>
        </w:rPr>
        <w:t>Nullable</w:t>
      </w:r>
      <w:r>
        <w:t>&lt;</w:t>
      </w:r>
      <w:r>
        <w:rPr>
          <w:lang w:val="en-US"/>
        </w:rPr>
        <w:t>T</w:t>
      </w:r>
      <w:r>
        <w:t xml:space="preserve">&gt;, то оно сопоставляется со столбцом с определением </w:t>
      </w:r>
      <w:r>
        <w:rPr>
          <w:lang w:val="en-US"/>
        </w:rPr>
        <w:t>NULL</w:t>
      </w:r>
      <w:r>
        <w:t>.</w:t>
      </w:r>
    </w:p>
    <w:p w14:paraId="326B482C" w14:textId="77777777" w:rsidR="00D340DE" w:rsidRDefault="00D340DE">
      <w:pPr>
        <w:suppressAutoHyphens w:val="0"/>
      </w:pPr>
    </w:p>
    <w:p w14:paraId="58BC9D92" w14:textId="77777777" w:rsidR="00D340DE" w:rsidRDefault="00D340DE">
      <w:pPr>
        <w:suppressAutoHyphens w:val="0"/>
      </w:pPr>
      <w:r>
        <w:t>Ключи</w:t>
      </w:r>
    </w:p>
    <w:p w14:paraId="56F5BEDB" w14:textId="77777777" w:rsidR="00D340DE" w:rsidRDefault="00D340DE">
      <w:pPr>
        <w:suppressAutoHyphens w:val="0"/>
      </w:pP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требует наличия первичного ключа, так как это позволяет ему отслеживать объекты. По умолчанию в качестве ключей </w:t>
      </w:r>
      <w:r>
        <w:rPr>
          <w:lang w:val="en-US"/>
        </w:rPr>
        <w:t>EF</w:t>
      </w:r>
      <w:r>
        <w:t xml:space="preserve"> рассматривает свойства с именем </w:t>
      </w:r>
      <w:r>
        <w:rPr>
          <w:lang w:val="en-US"/>
        </w:rPr>
        <w:t>Id</w:t>
      </w:r>
      <w:r>
        <w:t xml:space="preserve"> или [</w:t>
      </w:r>
      <w:proofErr w:type="spellStart"/>
      <w:r>
        <w:t>Название_</w:t>
      </w:r>
      <w:proofErr w:type="gramStart"/>
      <w:r>
        <w:t>типа</w:t>
      </w:r>
      <w:proofErr w:type="spellEnd"/>
      <w:r>
        <w:t>]</w:t>
      </w:r>
      <w:r>
        <w:rPr>
          <w:lang w:val="en-US"/>
        </w:rPr>
        <w:t>Id</w:t>
      </w:r>
      <w:proofErr w:type="gramEnd"/>
      <w:r>
        <w:t xml:space="preserve"> (например, </w:t>
      </w:r>
      <w:proofErr w:type="spellStart"/>
      <w:r>
        <w:rPr>
          <w:lang w:val="en-US"/>
        </w:rPr>
        <w:t>PostId</w:t>
      </w:r>
      <w:proofErr w:type="spellEnd"/>
      <w:r>
        <w:t xml:space="preserve"> в классе </w:t>
      </w:r>
      <w:r>
        <w:rPr>
          <w:lang w:val="en-US"/>
        </w:rPr>
        <w:t>Post</w:t>
      </w:r>
      <w:r>
        <w:t>).</w:t>
      </w:r>
    </w:p>
    <w:p w14:paraId="2CA7C914" w14:textId="77777777" w:rsidR="00D340DE" w:rsidRDefault="00D340DE">
      <w:pPr>
        <w:suppressAutoHyphens w:val="0"/>
      </w:pPr>
      <w:r>
        <w:t xml:space="preserve">Как правило, ключи имеют тип </w:t>
      </w:r>
      <w:r>
        <w:rPr>
          <w:lang w:val="en-US"/>
        </w:rPr>
        <w:t>int</w:t>
      </w:r>
      <w:r>
        <w:t xml:space="preserve"> или </w:t>
      </w:r>
      <w:r>
        <w:rPr>
          <w:lang w:val="en-US"/>
        </w:rPr>
        <w:t>GUID</w:t>
      </w:r>
      <w:r>
        <w:t>, но также могут представлять и любой другой примитивный тип.</w:t>
      </w:r>
    </w:p>
    <w:p w14:paraId="3BD9BEDC" w14:textId="77777777" w:rsidR="00D340DE" w:rsidRDefault="00D340DE">
      <w:pPr>
        <w:suppressAutoHyphens w:val="0"/>
      </w:pPr>
    </w:p>
    <w:p w14:paraId="2B7BD969" w14:textId="77777777" w:rsidR="00D340DE" w:rsidRDefault="00D340DE">
      <w:pPr>
        <w:suppressAutoHyphens w:val="0"/>
      </w:pPr>
      <w:r>
        <w:rPr>
          <w:b/>
          <w:bCs/>
          <w:lang w:eastAsia="ru-RU"/>
        </w:rPr>
        <w:t>Подключение к базе данных</w:t>
      </w:r>
    </w:p>
    <w:p w14:paraId="495062AB" w14:textId="77777777" w:rsidR="00D340DE" w:rsidRDefault="00D340DE">
      <w:pPr>
        <w:suppressAutoHyphens w:val="0"/>
        <w:jc w:val="both"/>
      </w:pPr>
      <w:r>
        <w:rPr>
          <w:lang w:eastAsia="ru-RU"/>
        </w:rPr>
        <w:t xml:space="preserve">Основу функциональности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 Core для работы с MS SQL Server составляют классы, которые располагаются в пространстве имен </w:t>
      </w:r>
      <w:proofErr w:type="spellStart"/>
      <w:r>
        <w:rPr>
          <w:lang w:eastAsia="ru-RU"/>
        </w:rPr>
        <w:t>Microsoft.EntityFrameworkCore</w:t>
      </w:r>
      <w:proofErr w:type="spellEnd"/>
      <w:r>
        <w:rPr>
          <w:lang w:eastAsia="ru-RU"/>
        </w:rPr>
        <w:t>. Среди всего набора классов этого пространства имен следует выделить следующие:</w:t>
      </w:r>
    </w:p>
    <w:p w14:paraId="2BE60593" w14:textId="77777777" w:rsidR="00D340DE" w:rsidRDefault="00D340DE">
      <w:pPr>
        <w:numPr>
          <w:ilvl w:val="0"/>
          <w:numId w:val="14"/>
        </w:numPr>
        <w:suppressAutoHyphens w:val="0"/>
      </w:pPr>
      <w:proofErr w:type="spellStart"/>
      <w:r>
        <w:rPr>
          <w:lang w:eastAsia="ru-RU"/>
        </w:rPr>
        <w:t>DbContext</w:t>
      </w:r>
      <w:proofErr w:type="spellEnd"/>
      <w:r>
        <w:rPr>
          <w:lang w:eastAsia="ru-RU"/>
        </w:rPr>
        <w:t>: определяет контекст данных, используемый для взаимодействия с базой данных</w:t>
      </w:r>
    </w:p>
    <w:p w14:paraId="3270AEDF" w14:textId="77777777" w:rsidR="00D340DE" w:rsidRDefault="00D340DE">
      <w:pPr>
        <w:numPr>
          <w:ilvl w:val="0"/>
          <w:numId w:val="14"/>
        </w:numPr>
        <w:suppressAutoHyphens w:val="0"/>
      </w:pPr>
      <w:proofErr w:type="spellStart"/>
      <w:r>
        <w:rPr>
          <w:lang w:eastAsia="ru-RU"/>
        </w:rPr>
        <w:t>DbSet</w:t>
      </w:r>
      <w:proofErr w:type="spellEnd"/>
      <w:r>
        <w:rPr>
          <w:lang w:eastAsia="ru-RU"/>
        </w:rPr>
        <w:t>/</w:t>
      </w:r>
      <w:proofErr w:type="spellStart"/>
      <w:proofErr w:type="gramStart"/>
      <w:r>
        <w:rPr>
          <w:lang w:eastAsia="ru-RU"/>
        </w:rPr>
        <w:t>DbSet</w:t>
      </w:r>
      <w:proofErr w:type="spellEnd"/>
      <w:r>
        <w:rPr>
          <w:lang w:eastAsia="ru-RU"/>
        </w:rPr>
        <w:t>&lt;</w:t>
      </w:r>
      <w:proofErr w:type="spellStart"/>
      <w:proofErr w:type="gramEnd"/>
      <w:r>
        <w:rPr>
          <w:lang w:eastAsia="ru-RU"/>
        </w:rPr>
        <w:t>TEntity</w:t>
      </w:r>
      <w:proofErr w:type="spellEnd"/>
      <w:r>
        <w:rPr>
          <w:lang w:eastAsia="ru-RU"/>
        </w:rPr>
        <w:t>&gt;: представляет набор объектов, которые хранятся в базе данных</w:t>
      </w:r>
    </w:p>
    <w:p w14:paraId="27F16C04" w14:textId="77777777" w:rsidR="00D340DE" w:rsidRDefault="00D340DE">
      <w:pPr>
        <w:numPr>
          <w:ilvl w:val="0"/>
          <w:numId w:val="14"/>
        </w:numPr>
        <w:suppressAutoHyphens w:val="0"/>
      </w:pPr>
      <w:proofErr w:type="spellStart"/>
      <w:r>
        <w:rPr>
          <w:lang w:eastAsia="ru-RU"/>
        </w:rPr>
        <w:t>DbContextOptionsBuilder</w:t>
      </w:r>
      <w:proofErr w:type="spellEnd"/>
      <w:r>
        <w:rPr>
          <w:lang w:eastAsia="ru-RU"/>
        </w:rPr>
        <w:t>: устанавливает параметры подключения</w:t>
      </w:r>
    </w:p>
    <w:p w14:paraId="73C9A879" w14:textId="77777777" w:rsidR="00D340DE" w:rsidRDefault="00D340DE">
      <w:pPr>
        <w:suppressAutoHyphens w:val="0"/>
        <w:jc w:val="both"/>
      </w:pPr>
      <w:r>
        <w:rPr>
          <w:lang w:eastAsia="ru-RU"/>
        </w:rPr>
        <w:t xml:space="preserve">В любом приложении, работающим с БД через </w:t>
      </w:r>
      <w:proofErr w:type="spellStart"/>
      <w:r>
        <w:rPr>
          <w:lang w:eastAsia="ru-RU"/>
        </w:rPr>
        <w:t>Entity</w:t>
      </w:r>
      <w:proofErr w:type="spellEnd"/>
      <w:r>
        <w:rPr>
          <w:lang w:eastAsia="ru-RU"/>
        </w:rPr>
        <w:t xml:space="preserve"> Framework, нам нужен будет </w:t>
      </w:r>
      <w:r w:rsidR="009E3B12">
        <w:rPr>
          <w:lang w:eastAsia="ru-RU"/>
        </w:rPr>
        <w:t xml:space="preserve">объект </w:t>
      </w:r>
      <w:r>
        <w:rPr>
          <w:lang w:eastAsia="ru-RU"/>
        </w:rPr>
        <w:t>контекст</w:t>
      </w:r>
      <w:r w:rsidR="009E3B12">
        <w:rPr>
          <w:lang w:eastAsia="ru-RU"/>
        </w:rPr>
        <w:t>а</w:t>
      </w:r>
      <w:r>
        <w:rPr>
          <w:lang w:eastAsia="ru-RU"/>
        </w:rPr>
        <w:t xml:space="preserve"> (</w:t>
      </w:r>
      <w:r w:rsidR="009E3B12">
        <w:rPr>
          <w:lang w:eastAsia="ru-RU"/>
        </w:rPr>
        <w:t xml:space="preserve">объект </w:t>
      </w:r>
      <w:r>
        <w:rPr>
          <w:lang w:eastAsia="ru-RU"/>
        </w:rPr>
        <w:t>класс</w:t>
      </w:r>
      <w:r w:rsidR="009E3B12">
        <w:rPr>
          <w:lang w:eastAsia="ru-RU"/>
        </w:rPr>
        <w:t>а,</w:t>
      </w:r>
      <w:r>
        <w:rPr>
          <w:lang w:eastAsia="ru-RU"/>
        </w:rPr>
        <w:t xml:space="preserve"> производн</w:t>
      </w:r>
      <w:r w:rsidR="009E3B12">
        <w:rPr>
          <w:lang w:eastAsia="ru-RU"/>
        </w:rPr>
        <w:t>ого</w:t>
      </w:r>
      <w:r>
        <w:rPr>
          <w:lang w:eastAsia="ru-RU"/>
        </w:rPr>
        <w:t xml:space="preserve"> от </w:t>
      </w:r>
      <w:proofErr w:type="spellStart"/>
      <w:r>
        <w:rPr>
          <w:lang w:eastAsia="ru-RU"/>
        </w:rPr>
        <w:t>DbContext</w:t>
      </w:r>
      <w:proofErr w:type="spellEnd"/>
      <w:r>
        <w:rPr>
          <w:lang w:eastAsia="ru-RU"/>
        </w:rPr>
        <w:t xml:space="preserve">). </w:t>
      </w:r>
    </w:p>
    <w:p w14:paraId="1A510DB0" w14:textId="77777777" w:rsidR="00D340DE" w:rsidRDefault="00D340DE">
      <w:pPr>
        <w:suppressAutoHyphens w:val="0"/>
        <w:rPr>
          <w:lang w:eastAsia="ru-RU"/>
        </w:rPr>
      </w:pPr>
    </w:p>
    <w:p w14:paraId="3286E9C9" w14:textId="77777777" w:rsidR="00D340DE" w:rsidRDefault="00D340DE">
      <w:pPr>
        <w:suppressAutoHyphens w:val="0"/>
      </w:pPr>
      <w:r>
        <w:rPr>
          <w:lang w:eastAsia="ru-RU"/>
        </w:rPr>
        <w:t xml:space="preserve">Для взаимодействия с базой данных для контекста данных должна быть определена </w:t>
      </w:r>
      <w:r w:rsidRPr="00D933DB">
        <w:rPr>
          <w:b/>
          <w:bCs/>
          <w:lang w:eastAsia="ru-RU"/>
        </w:rPr>
        <w:t>конфигурация подключения</w:t>
      </w:r>
      <w:r>
        <w:rPr>
          <w:lang w:eastAsia="ru-RU"/>
        </w:rPr>
        <w:t>. Для ее установки можно применять два способа:</w:t>
      </w:r>
    </w:p>
    <w:p w14:paraId="7CC39D7B" w14:textId="77777777" w:rsidR="00D340DE" w:rsidRDefault="00D340DE" w:rsidP="00F44058">
      <w:pPr>
        <w:numPr>
          <w:ilvl w:val="0"/>
          <w:numId w:val="10"/>
        </w:numPr>
        <w:suppressAutoHyphens w:val="0"/>
      </w:pPr>
      <w:r>
        <w:rPr>
          <w:lang w:eastAsia="ru-RU"/>
        </w:rPr>
        <w:t xml:space="preserve">Переопределение у класса контекста данных метода </w:t>
      </w:r>
      <w:proofErr w:type="spellStart"/>
      <w:proofErr w:type="gramStart"/>
      <w:r>
        <w:rPr>
          <w:lang w:eastAsia="ru-RU"/>
        </w:rPr>
        <w:t>OnConfiguring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14:paraId="777D733D" w14:textId="77777777" w:rsidR="00D340DE" w:rsidRDefault="00D340DE" w:rsidP="00F44058">
      <w:pPr>
        <w:numPr>
          <w:ilvl w:val="0"/>
          <w:numId w:val="10"/>
        </w:numPr>
        <w:suppressAutoHyphens w:val="0"/>
      </w:pPr>
      <w:r>
        <w:rPr>
          <w:lang w:eastAsia="ru-RU"/>
        </w:rPr>
        <w:t xml:space="preserve">Передача конфигурации в конструктор базового класса </w:t>
      </w:r>
      <w:proofErr w:type="spellStart"/>
      <w:r>
        <w:rPr>
          <w:lang w:eastAsia="ru-RU"/>
        </w:rPr>
        <w:t>DbContext</w:t>
      </w:r>
      <w:proofErr w:type="spellEnd"/>
    </w:p>
    <w:p w14:paraId="22BAD93B" w14:textId="77777777" w:rsidR="00F44058" w:rsidRDefault="00F44058">
      <w:pPr>
        <w:suppressAutoHyphens w:val="0"/>
      </w:pPr>
    </w:p>
    <w:p w14:paraId="752C7FD3" w14:textId="77777777" w:rsidR="00D340DE" w:rsidRDefault="00D340DE">
      <w:pPr>
        <w:suppressAutoHyphens w:val="0"/>
      </w:pPr>
      <w:r>
        <w:t xml:space="preserve">Переопределение у класса контекста данных метода </w:t>
      </w:r>
      <w:proofErr w:type="spellStart"/>
      <w:r>
        <w:t>OnConfiguring</w:t>
      </w:r>
      <w:proofErr w:type="spellEnd"/>
      <w:r>
        <w:t>:</w:t>
      </w:r>
    </w:p>
    <w:p w14:paraId="4730C839" w14:textId="77777777" w:rsidR="00D933DB" w:rsidRDefault="00D933DB">
      <w:pPr>
        <w:suppressAutoHyphens w:val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3"/>
      </w:tblGrid>
      <w:tr w:rsidR="00D340DE" w14:paraId="5B62A633" w14:textId="77777777">
        <w:tc>
          <w:tcPr>
            <w:tcW w:w="13803" w:type="dxa"/>
            <w:shd w:val="clear" w:color="auto" w:fill="auto"/>
            <w:vAlign w:val="center"/>
          </w:tcPr>
          <w:p w14:paraId="357E153D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</w:t>
            </w:r>
            <w:proofErr w:type="spellEnd"/>
          </w:p>
          <w:p w14:paraId="4101998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56BBE1C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public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&lt;User&gt;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416931DB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7BAA77CB" w14:textId="77777777" w:rsidR="00D340DE" w:rsidRPr="00F44058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F44058">
              <w:rPr>
                <w:lang w:val="en-US" w:eastAsia="ru-RU"/>
              </w:rPr>
              <w:t xml:space="preserve"> </w:t>
            </w:r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F44058">
              <w:rPr>
                <w:lang w:val="en-US" w:eastAsia="ru-RU"/>
              </w:rPr>
              <w:t xml:space="preserve"> </w:t>
            </w:r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4058"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OnConfiguring</w:t>
            </w:r>
            <w:proofErr w:type="spellEnd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DbContextOptionsBuilder</w:t>
            </w:r>
            <w:proofErr w:type="spellEnd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  <w:r w:rsidRPr="00F4405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5C2B3C3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97713FC" w14:textId="77777777" w:rsidR="00D933DB" w:rsidRDefault="00D340DE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optionsBuilder.UseSqlServer(@"Server=(localdb)\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mssqllocaldb;</w:t>
            </w:r>
            <w:proofErr w:type="gramEnd"/>
          </w:p>
          <w:p w14:paraId="584683B6" w14:textId="77777777" w:rsidR="00D340DE" w:rsidRPr="00A16BF1" w:rsidRDefault="00D933DB">
            <w:pPr>
              <w:suppressAutoHyphens w:val="0"/>
              <w:rPr>
                <w:lang w:val="en-US"/>
              </w:rPr>
            </w:pPr>
            <w:r w:rsidRPr="00D933DB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                  </w:t>
            </w:r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Database=</w:t>
            </w:r>
            <w:proofErr w:type="spellStart"/>
            <w:proofErr w:type="gramStart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helloappdb;Trusted</w:t>
            </w:r>
            <w:proofErr w:type="gramEnd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_Connection</w:t>
            </w:r>
            <w:proofErr w:type="spellEnd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=True;");</w:t>
            </w:r>
          </w:p>
          <w:p w14:paraId="2437BCCD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0952DC98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</w:t>
            </w:r>
            <w:r>
              <w:rPr>
                <w:lang w:eastAsia="ru-RU"/>
              </w:rPr>
              <w:t> </w:t>
            </w:r>
          </w:p>
          <w:p w14:paraId="4AE557B5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  <w:tr w:rsidR="00D933DB" w14:paraId="6DFAA485" w14:textId="77777777">
        <w:tc>
          <w:tcPr>
            <w:tcW w:w="13803" w:type="dxa"/>
            <w:shd w:val="clear" w:color="auto" w:fill="auto"/>
            <w:vAlign w:val="center"/>
          </w:tcPr>
          <w:p w14:paraId="728EDE7F" w14:textId="77777777" w:rsidR="00D933DB" w:rsidRDefault="00D933DB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14:paraId="43868238" w14:textId="77777777" w:rsidR="00D340DE" w:rsidRDefault="00D340DE" w:rsidP="00D933DB">
      <w:pPr>
        <w:suppressAutoHyphens w:val="0"/>
        <w:jc w:val="both"/>
      </w:pPr>
      <w:r>
        <w:rPr>
          <w:lang w:eastAsia="ru-RU"/>
        </w:rPr>
        <w:t xml:space="preserve">В этот метод передается объект </w:t>
      </w:r>
      <w:proofErr w:type="spellStart"/>
      <w:r>
        <w:rPr>
          <w:lang w:eastAsia="ru-RU"/>
        </w:rPr>
        <w:t>DbContextOptionsBuilder</w:t>
      </w:r>
      <w:proofErr w:type="spellEnd"/>
      <w:r>
        <w:rPr>
          <w:lang w:eastAsia="ru-RU"/>
        </w:rPr>
        <w:t xml:space="preserve">, который позволяет создать параметры подключения. Для их создания вызывается метод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UseSqlServer</w:t>
      </w:r>
      <w:proofErr w:type="spellEnd"/>
      <w:r>
        <w:rPr>
          <w:lang w:eastAsia="ru-RU"/>
        </w:rPr>
        <w:t>, который</w:t>
      </w:r>
      <w:r w:rsidR="00D933DB">
        <w:rPr>
          <w:lang w:eastAsia="ru-RU"/>
        </w:rPr>
        <w:t xml:space="preserve"> указывает на конкретного провайдера и его параметр содержит</w:t>
      </w:r>
      <w:r>
        <w:rPr>
          <w:lang w:eastAsia="ru-RU"/>
        </w:rPr>
        <w:t xml:space="preserve"> строк</w:t>
      </w:r>
      <w:r w:rsidR="00D933DB">
        <w:rPr>
          <w:lang w:eastAsia="ru-RU"/>
        </w:rPr>
        <w:t>у</w:t>
      </w:r>
      <w:r>
        <w:rPr>
          <w:lang w:eastAsia="ru-RU"/>
        </w:rPr>
        <w:t xml:space="preserve"> подключения.</w:t>
      </w:r>
    </w:p>
    <w:p w14:paraId="1A3E7A95" w14:textId="77777777" w:rsidR="00D340DE" w:rsidRDefault="00D340DE">
      <w:pPr>
        <w:suppressAutoHyphens w:val="0"/>
      </w:pPr>
      <w:r w:rsidRPr="00D933DB">
        <w:rPr>
          <w:b/>
          <w:bCs/>
          <w:lang w:eastAsia="ru-RU"/>
        </w:rPr>
        <w:t>Строка подключения</w:t>
      </w:r>
      <w:r>
        <w:rPr>
          <w:lang w:eastAsia="ru-RU"/>
        </w:rPr>
        <w:t xml:space="preserve"> разбивается на несколько частей:</w:t>
      </w:r>
    </w:p>
    <w:p w14:paraId="69F1709B" w14:textId="77777777" w:rsidR="00D340DE" w:rsidRDefault="00D340DE">
      <w:pPr>
        <w:numPr>
          <w:ilvl w:val="0"/>
          <w:numId w:val="15"/>
        </w:numPr>
        <w:suppressAutoHyphens w:val="0"/>
      </w:pPr>
      <w:r>
        <w:rPr>
          <w:lang w:eastAsia="ru-RU"/>
        </w:rPr>
        <w:t xml:space="preserve">Server: название сервера. В данном случае используется специальный движок MS SQL Server - </w:t>
      </w:r>
      <w:proofErr w:type="spellStart"/>
      <w:r>
        <w:rPr>
          <w:lang w:eastAsia="ru-RU"/>
        </w:rPr>
        <w:t>localdb</w:t>
      </w:r>
      <w:proofErr w:type="spellEnd"/>
      <w:r>
        <w:rPr>
          <w:lang w:eastAsia="ru-RU"/>
        </w:rPr>
        <w:t xml:space="preserve">, который предназначен специально для нужд разработки. Для полноценного MS SQL Server Express этот параметр, как правило, имеет </w:t>
      </w:r>
      <w:proofErr w:type="gramStart"/>
      <w:r>
        <w:rPr>
          <w:lang w:eastAsia="ru-RU"/>
        </w:rPr>
        <w:t xml:space="preserve">значение </w:t>
      </w:r>
      <w:r>
        <w:rPr>
          <w:rFonts w:ascii="Courier New" w:hAnsi="Courier New" w:cs="Courier New"/>
          <w:sz w:val="20"/>
          <w:szCs w:val="20"/>
          <w:lang w:eastAsia="ru-RU"/>
        </w:rPr>
        <w:t>.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\SQLEXPRESS</w:t>
      </w:r>
    </w:p>
    <w:p w14:paraId="6E79D946" w14:textId="77777777" w:rsidR="00D340DE" w:rsidRDefault="00D340DE">
      <w:pPr>
        <w:numPr>
          <w:ilvl w:val="0"/>
          <w:numId w:val="15"/>
        </w:numPr>
        <w:suppressAutoHyphens w:val="0"/>
      </w:pPr>
      <w:r>
        <w:rPr>
          <w:lang w:eastAsia="ru-RU"/>
        </w:rPr>
        <w:t xml:space="preserve">Database: название файла базы данных без расширения </w:t>
      </w:r>
      <w:proofErr w:type="spellStart"/>
      <w:r>
        <w:rPr>
          <w:lang w:eastAsia="ru-RU"/>
        </w:rPr>
        <w:t>mdf</w:t>
      </w:r>
      <w:proofErr w:type="spellEnd"/>
    </w:p>
    <w:p w14:paraId="53915301" w14:textId="77777777" w:rsidR="00D340DE" w:rsidRDefault="00D340DE">
      <w:pPr>
        <w:numPr>
          <w:ilvl w:val="0"/>
          <w:numId w:val="15"/>
        </w:numPr>
        <w:suppressAutoHyphens w:val="0"/>
      </w:pPr>
      <w:proofErr w:type="spellStart"/>
      <w:r>
        <w:rPr>
          <w:lang w:eastAsia="ru-RU"/>
        </w:rPr>
        <w:t>Trusted_Connection</w:t>
      </w:r>
      <w:proofErr w:type="spellEnd"/>
      <w:r>
        <w:rPr>
          <w:lang w:eastAsia="ru-RU"/>
        </w:rPr>
        <w:t>: устанавливает проверку подлинности</w:t>
      </w:r>
    </w:p>
    <w:p w14:paraId="092A41E1" w14:textId="77777777" w:rsidR="00D340DE" w:rsidRDefault="00D340DE">
      <w:pPr>
        <w:suppressAutoHyphens w:val="0"/>
      </w:pPr>
    </w:p>
    <w:p w14:paraId="352E1986" w14:textId="77777777" w:rsidR="00D340DE" w:rsidRDefault="00D340DE" w:rsidP="00F44058">
      <w:pPr>
        <w:suppressAutoHyphens w:val="0"/>
        <w:jc w:val="both"/>
      </w:pPr>
      <w:r>
        <w:rPr>
          <w:lang w:eastAsia="ru-RU"/>
        </w:rPr>
        <w:t xml:space="preserve">Второй способ предполагает передачу в конструктор базового класса объекта </w:t>
      </w:r>
      <w:proofErr w:type="spellStart"/>
      <w:r>
        <w:rPr>
          <w:lang w:eastAsia="ru-RU"/>
        </w:rPr>
        <w:t>DbContextOptions</w:t>
      </w:r>
      <w:proofErr w:type="spellEnd"/>
      <w:r>
        <w:rPr>
          <w:lang w:eastAsia="ru-RU"/>
        </w:rPr>
        <w:t>, который инкапсулирует параметры конфигурации. Для применения этого способа изменим класс кон</w:t>
      </w:r>
      <w:r>
        <w:t>текста следующим образом:</w:t>
      </w:r>
    </w:p>
    <w:p w14:paraId="4495F9C7" w14:textId="77777777" w:rsidR="009E3B12" w:rsidRDefault="009E3B12">
      <w:pPr>
        <w:suppressAutoHyphens w:val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D340DE" w:rsidRPr="00EB6DBC" w14:paraId="7980CB68" w14:textId="77777777">
        <w:tc>
          <w:tcPr>
            <w:tcW w:w="10206" w:type="dxa"/>
            <w:shd w:val="clear" w:color="auto" w:fill="auto"/>
            <w:vAlign w:val="center"/>
          </w:tcPr>
          <w:p w14:paraId="489C27CD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namespace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14:paraId="29AFBB84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5B97AD6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</w:t>
            </w:r>
            <w:proofErr w:type="spellEnd"/>
          </w:p>
          <w:p w14:paraId="47AA534F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{</w:t>
            </w:r>
          </w:p>
          <w:p w14:paraId="6C4AE94B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public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&lt;User&gt;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10E4DC2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36DEB263" w14:textId="77777777" w:rsidR="00D340DE" w:rsidRPr="00EB6DBC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public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 options)</w:t>
            </w: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:</w:t>
            </w:r>
            <w:r w:rsidR="00EB6DBC"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base(options)</w:t>
            </w:r>
          </w:p>
          <w:p w14:paraId="186E6139" w14:textId="77777777" w:rsidR="00D340DE" w:rsidRPr="00EB6DBC" w:rsidRDefault="00D340DE">
            <w:pPr>
              <w:suppressAutoHyphens w:val="0"/>
              <w:rPr>
                <w:lang w:val="en-US"/>
              </w:rPr>
            </w:pP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{</w:t>
            </w:r>
          </w:p>
          <w:p w14:paraId="5D9498B4" w14:textId="77777777" w:rsidR="00D340DE" w:rsidRPr="00EB6DBC" w:rsidRDefault="00D340DE">
            <w:pPr>
              <w:suppressAutoHyphens w:val="0"/>
              <w:rPr>
                <w:lang w:val="en-US"/>
              </w:rPr>
            </w:pP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}</w:t>
            </w:r>
          </w:p>
          <w:p w14:paraId="28B318CB" w14:textId="77777777" w:rsidR="00D340DE" w:rsidRPr="00EB6DBC" w:rsidRDefault="00D340DE">
            <w:pPr>
              <w:suppressAutoHyphens w:val="0"/>
              <w:rPr>
                <w:lang w:val="en-US"/>
              </w:rPr>
            </w:pP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}</w:t>
            </w:r>
          </w:p>
          <w:p w14:paraId="79CAF0B2" w14:textId="77777777" w:rsidR="00D340DE" w:rsidRPr="00EB6DBC" w:rsidRDefault="00D340DE">
            <w:pPr>
              <w:suppressAutoHyphens w:val="0"/>
              <w:rPr>
                <w:lang w:val="en-US"/>
              </w:rPr>
            </w:pPr>
            <w:r w:rsidRPr="00EB6DBC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5D08409A" w14:textId="77777777" w:rsidR="009E3B12" w:rsidRDefault="009E3B12">
      <w:pPr>
        <w:suppressAutoHyphens w:val="0"/>
      </w:pPr>
    </w:p>
    <w:p w14:paraId="20A33C79" w14:textId="77777777" w:rsidR="00D340DE" w:rsidRDefault="00D340DE">
      <w:pPr>
        <w:suppressAutoHyphens w:val="0"/>
      </w:pPr>
      <w:r>
        <w:t xml:space="preserve">Тогда </w:t>
      </w:r>
      <w:r w:rsidR="00F13156">
        <w:t>можно создать объект</w:t>
      </w:r>
      <w:r>
        <w:t xml:space="preserve"> класс</w:t>
      </w:r>
      <w:r w:rsidR="00F13156">
        <w:t>а</w:t>
      </w:r>
      <w:r>
        <w:t xml:space="preserve"> контекста следующим образом:</w:t>
      </w:r>
    </w:p>
    <w:p w14:paraId="3153B058" w14:textId="77777777" w:rsidR="00F13156" w:rsidRDefault="00F13156">
      <w:pPr>
        <w:suppressAutoHyphens w:val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2"/>
      </w:tblGrid>
      <w:tr w:rsidR="00D340DE" w14:paraId="71F0684C" w14:textId="77777777">
        <w:tc>
          <w:tcPr>
            <w:tcW w:w="12002" w:type="dxa"/>
            <w:shd w:val="clear" w:color="auto" w:fill="auto"/>
            <w:vAlign w:val="center"/>
          </w:tcPr>
          <w:p w14:paraId="72A0F74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43A9045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75BD731E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options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</w:p>
          <w:p w14:paraId="7FF62DBF" w14:textId="77777777" w:rsidR="00F13156" w:rsidRDefault="00D340DE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UseSqlServer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(@"Server=(localdb)\mssqllocaldb;</w:t>
            </w:r>
          </w:p>
          <w:p w14:paraId="2245EF4D" w14:textId="77777777" w:rsidR="00D340DE" w:rsidRPr="00A16BF1" w:rsidRDefault="00F13156">
            <w:pPr>
              <w:suppressAutoHyphens w:val="0"/>
              <w:rPr>
                <w:lang w:val="en-US"/>
              </w:rPr>
            </w:pPr>
            <w:r w:rsidRPr="00F13156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Database=</w:t>
            </w:r>
            <w:proofErr w:type="spellStart"/>
            <w:proofErr w:type="gramStart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helloappdb;Trusted</w:t>
            </w:r>
            <w:proofErr w:type="gramEnd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_Connection</w:t>
            </w:r>
            <w:proofErr w:type="spellEnd"/>
            <w:r w:rsidR="00D340DE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=True;")</w:t>
            </w:r>
          </w:p>
          <w:p w14:paraId="6FFA1AA3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.Options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8DCCBDC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79859F7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(options))</w:t>
            </w:r>
          </w:p>
          <w:p w14:paraId="1642C12B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9F93FB4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0A0D8EE5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452FAB00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50C00799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  <w:tr w:rsidR="00F13156" w14:paraId="1B43C7E6" w14:textId="77777777">
        <w:tc>
          <w:tcPr>
            <w:tcW w:w="12002" w:type="dxa"/>
            <w:shd w:val="clear" w:color="auto" w:fill="auto"/>
            <w:vAlign w:val="center"/>
          </w:tcPr>
          <w:p w14:paraId="2EDE2525" w14:textId="77777777" w:rsidR="00F13156" w:rsidRDefault="00F13156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F13156" w14:paraId="66338865" w14:textId="77777777">
        <w:tc>
          <w:tcPr>
            <w:tcW w:w="12002" w:type="dxa"/>
            <w:shd w:val="clear" w:color="auto" w:fill="auto"/>
            <w:vAlign w:val="center"/>
          </w:tcPr>
          <w:p w14:paraId="125872A9" w14:textId="77777777" w:rsidR="00F13156" w:rsidRDefault="00F13156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14:paraId="62048413" w14:textId="77777777" w:rsidR="00D340DE" w:rsidRDefault="00D340DE" w:rsidP="009E3B12">
      <w:pPr>
        <w:suppressAutoHyphens w:val="0"/>
        <w:jc w:val="both"/>
      </w:pPr>
      <w:r>
        <w:rPr>
          <w:lang w:eastAsia="ru-RU"/>
        </w:rPr>
        <w:t xml:space="preserve">Здесь </w:t>
      </w:r>
      <w:r w:rsidR="001D71EA">
        <w:rPr>
          <w:lang w:eastAsia="ru-RU"/>
        </w:rPr>
        <w:t>так</w:t>
      </w:r>
      <w:r>
        <w:rPr>
          <w:lang w:eastAsia="ru-RU"/>
        </w:rPr>
        <w:t xml:space="preserve">же применяется метод </w:t>
      </w:r>
      <w:proofErr w:type="spellStart"/>
      <w:r>
        <w:rPr>
          <w:lang w:eastAsia="ru-RU"/>
        </w:rPr>
        <w:t>UseSqlServer</w:t>
      </w:r>
      <w:proofErr w:type="spellEnd"/>
      <w:r>
        <w:rPr>
          <w:lang w:eastAsia="ru-RU"/>
        </w:rPr>
        <w:t xml:space="preserve"> класса </w:t>
      </w:r>
      <w:proofErr w:type="spellStart"/>
      <w:r>
        <w:rPr>
          <w:lang w:eastAsia="ru-RU"/>
        </w:rPr>
        <w:t>DbContextOptionsBuilder</w:t>
      </w:r>
      <w:proofErr w:type="spellEnd"/>
      <w:r>
        <w:rPr>
          <w:lang w:eastAsia="ru-RU"/>
        </w:rPr>
        <w:t xml:space="preserve"> для создания конфигурации по строке подключения. </w:t>
      </w:r>
      <w:r w:rsidR="001D71EA">
        <w:rPr>
          <w:lang w:eastAsia="ru-RU"/>
        </w:rPr>
        <w:t>Р</w:t>
      </w:r>
      <w:r>
        <w:rPr>
          <w:lang w:eastAsia="ru-RU"/>
        </w:rPr>
        <w:t xml:space="preserve">езультат этой операции - объект </w:t>
      </w:r>
      <w:proofErr w:type="spellStart"/>
      <w:r>
        <w:rPr>
          <w:lang w:eastAsia="ru-RU"/>
        </w:rPr>
        <w:t>DbContextOptions</w:t>
      </w:r>
      <w:proofErr w:type="spellEnd"/>
      <w:r>
        <w:rPr>
          <w:lang w:eastAsia="ru-RU"/>
        </w:rPr>
        <w:t xml:space="preserve"> затем передается в контекст данных. А контекст данных далее передает этот параметр в конструктор базового класса.</w:t>
      </w:r>
    </w:p>
    <w:p w14:paraId="624BB0A1" w14:textId="77777777" w:rsidR="00D340DE" w:rsidRDefault="00D340DE">
      <w:pPr>
        <w:suppressAutoHyphens w:val="0"/>
        <w:rPr>
          <w:lang w:eastAsia="ru-RU"/>
        </w:rPr>
      </w:pPr>
    </w:p>
    <w:p w14:paraId="0CC407A1" w14:textId="77777777" w:rsidR="00D340DE" w:rsidRDefault="00D340DE" w:rsidP="001D71EA">
      <w:pPr>
        <w:suppressAutoHyphens w:val="0"/>
        <w:jc w:val="both"/>
      </w:pPr>
      <w:r>
        <w:rPr>
          <w:lang w:eastAsia="ru-RU"/>
        </w:rPr>
        <w:t>Оба выше представленных способа вполне работают, однако в том определении, в котором они представлены, они имеют один недостаток - строка подключения жестко определена в коде C#. И было бы неплохо, если бы она была бы определена в каком-нибудь внешнем файле подключения, где мы ее могли бы поменять без перекомпиляции приложения.</w:t>
      </w:r>
    </w:p>
    <w:p w14:paraId="5765579F" w14:textId="77777777" w:rsidR="00D340DE" w:rsidRDefault="00D340DE">
      <w:pPr>
        <w:suppressAutoHyphens w:val="0"/>
        <w:rPr>
          <w:lang w:eastAsia="ru-RU"/>
        </w:rPr>
      </w:pPr>
      <w:r>
        <w:rPr>
          <w:lang w:eastAsia="ru-RU"/>
        </w:rPr>
        <w:t xml:space="preserve">Для этого добавим в проект новый элемент JSON File, который назовем </w:t>
      </w:r>
      <w:proofErr w:type="spellStart"/>
      <w:proofErr w:type="gramStart"/>
      <w:r>
        <w:rPr>
          <w:lang w:eastAsia="ru-RU"/>
        </w:rPr>
        <w:t>appsettings.json</w:t>
      </w:r>
      <w:proofErr w:type="spellEnd"/>
      <w:proofErr w:type="gramEnd"/>
      <w:r>
        <w:rPr>
          <w:lang w:eastAsia="ru-RU"/>
        </w:rPr>
        <w:t>:</w:t>
      </w:r>
    </w:p>
    <w:p w14:paraId="65DF4813" w14:textId="77777777" w:rsidR="001D71EA" w:rsidRDefault="001D71EA">
      <w:pPr>
        <w:suppressAutoHyphens w:val="0"/>
      </w:pPr>
    </w:p>
    <w:p w14:paraId="41DCEE86" w14:textId="570A4FC8" w:rsidR="00D340DE" w:rsidRDefault="000E0A18">
      <w:pPr>
        <w:suppressAutoHyphens w:val="0"/>
      </w:pPr>
      <w:r>
        <w:rPr>
          <w:noProof/>
          <w:lang w:val="ru-BY" w:eastAsia="ru-BY"/>
        </w:rPr>
        <w:drawing>
          <wp:inline distT="0" distB="0" distL="0" distR="0" wp14:anchorId="09DF25AA" wp14:editId="18E652FC">
            <wp:extent cx="5786755" cy="325247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31" r="-1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25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A8D" w14:textId="77777777" w:rsidR="001D71EA" w:rsidRDefault="001D71EA">
      <w:pPr>
        <w:suppressAutoHyphens w:val="0"/>
      </w:pPr>
    </w:p>
    <w:p w14:paraId="3C19C530" w14:textId="77777777" w:rsidR="00D340DE" w:rsidRDefault="00D340DE">
      <w:pPr>
        <w:suppressAutoHyphens w:val="0"/>
      </w:pPr>
      <w:r>
        <w:t>Определим в файле</w:t>
      </w:r>
      <w:r w:rsidR="001D71EA">
        <w:t xml:space="preserve"> </w:t>
      </w:r>
      <w:proofErr w:type="spellStart"/>
      <w:proofErr w:type="gramStart"/>
      <w:r w:rsidR="001D71EA">
        <w:rPr>
          <w:lang w:eastAsia="ru-RU"/>
        </w:rPr>
        <w:t>appsettings.json</w:t>
      </w:r>
      <w:proofErr w:type="spellEnd"/>
      <w:proofErr w:type="gramEnd"/>
      <w:r>
        <w:t xml:space="preserve"> следующий код: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8"/>
      </w:tblGrid>
      <w:tr w:rsidR="00D340DE" w14:paraId="605BA08B" w14:textId="77777777">
        <w:tc>
          <w:tcPr>
            <w:tcW w:w="10488" w:type="dxa"/>
            <w:shd w:val="clear" w:color="auto" w:fill="auto"/>
            <w:vAlign w:val="center"/>
          </w:tcPr>
          <w:p w14:paraId="43AEA6D7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E436F3B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ConnectionStrings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14:paraId="1C0EFE35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DefaultConnection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": "Ser</w:t>
            </w:r>
            <w:r w:rsidR="00427B8B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v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er=(localdb)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\\mssqllocaldb;Database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=helloappdb;Trusted_Connection=True;"</w:t>
            </w:r>
          </w:p>
          <w:p w14:paraId="063AED95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1DB914B2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62AD0F5" w14:textId="77777777" w:rsidR="001D71EA" w:rsidRDefault="001D71EA">
      <w:pPr>
        <w:suppressAutoHyphens w:val="0"/>
        <w:rPr>
          <w:lang w:eastAsia="ru-RU"/>
        </w:rPr>
      </w:pPr>
    </w:p>
    <w:p w14:paraId="239F2664" w14:textId="77777777" w:rsidR="00D340DE" w:rsidRDefault="00D340DE">
      <w:pPr>
        <w:suppressAutoHyphens w:val="0"/>
      </w:pPr>
      <w:r>
        <w:rPr>
          <w:lang w:eastAsia="ru-RU"/>
        </w:rPr>
        <w:t>Здесь опять же определена наша строка подключения.</w:t>
      </w:r>
    </w:p>
    <w:p w14:paraId="2B908692" w14:textId="77777777" w:rsidR="00D340DE" w:rsidRDefault="00D340DE">
      <w:pPr>
        <w:suppressAutoHyphens w:val="0"/>
      </w:pPr>
      <w:r>
        <w:rPr>
          <w:lang w:eastAsia="ru-RU"/>
        </w:rPr>
        <w:t xml:space="preserve">Чтобы ее использовать, нам надо добавить в проект через </w:t>
      </w:r>
      <w:proofErr w:type="spellStart"/>
      <w:r>
        <w:rPr>
          <w:lang w:eastAsia="ru-RU"/>
        </w:rPr>
        <w:t>Nuget</w:t>
      </w:r>
      <w:proofErr w:type="spellEnd"/>
      <w:r>
        <w:rPr>
          <w:lang w:eastAsia="ru-RU"/>
        </w:rPr>
        <w:t xml:space="preserve"> ряд пакетов:</w:t>
      </w:r>
    </w:p>
    <w:p w14:paraId="62876A60" w14:textId="77777777" w:rsidR="00D340DE" w:rsidRDefault="00D340DE">
      <w:pPr>
        <w:numPr>
          <w:ilvl w:val="0"/>
          <w:numId w:val="13"/>
        </w:numPr>
        <w:suppressAutoHyphens w:val="0"/>
      </w:pPr>
      <w:proofErr w:type="spellStart"/>
      <w:r>
        <w:rPr>
          <w:lang w:eastAsia="ru-RU"/>
        </w:rPr>
        <w:t>Microsoft.Extensions.Configuration</w:t>
      </w:r>
      <w:proofErr w:type="spellEnd"/>
    </w:p>
    <w:p w14:paraId="0008CED4" w14:textId="77777777" w:rsidR="00D340DE" w:rsidRDefault="00D340DE">
      <w:pPr>
        <w:numPr>
          <w:ilvl w:val="0"/>
          <w:numId w:val="13"/>
        </w:numPr>
        <w:suppressAutoHyphens w:val="0"/>
      </w:pPr>
      <w:proofErr w:type="spellStart"/>
      <w:r>
        <w:rPr>
          <w:lang w:eastAsia="ru-RU"/>
        </w:rPr>
        <w:t>Microsoft.Extensions.Configuration.FileExtensions</w:t>
      </w:r>
      <w:proofErr w:type="spellEnd"/>
    </w:p>
    <w:p w14:paraId="6CF34858" w14:textId="77777777" w:rsidR="00D340DE" w:rsidRDefault="00D340DE">
      <w:pPr>
        <w:numPr>
          <w:ilvl w:val="0"/>
          <w:numId w:val="13"/>
        </w:numPr>
        <w:suppressAutoHyphens w:val="0"/>
      </w:pPr>
      <w:proofErr w:type="spellStart"/>
      <w:r>
        <w:rPr>
          <w:lang w:eastAsia="ru-RU"/>
        </w:rPr>
        <w:t>Microsoft.Extensions.Configuration.Json</w:t>
      </w:r>
      <w:proofErr w:type="spellEnd"/>
    </w:p>
    <w:p w14:paraId="4C2B540D" w14:textId="77777777" w:rsidR="00D340DE" w:rsidRDefault="00D340DE">
      <w:pPr>
        <w:suppressAutoHyphens w:val="0"/>
      </w:pPr>
      <w:r>
        <w:t>Далее для работы с БД в классе Program определим следующий код: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2"/>
      </w:tblGrid>
      <w:tr w:rsidR="00D340DE" w14:paraId="6AE6AAA1" w14:textId="77777777">
        <w:tc>
          <w:tcPr>
            <w:tcW w:w="10262" w:type="dxa"/>
            <w:shd w:val="clear" w:color="auto" w:fill="auto"/>
            <w:vAlign w:val="center"/>
          </w:tcPr>
          <w:p w14:paraId="3544568F" w14:textId="77777777" w:rsidR="000D01FB" w:rsidRPr="00FF6712" w:rsidRDefault="000D01FB">
            <w:pPr>
              <w:suppressAutoHyphens w:val="0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  <w:p w14:paraId="19B96BA4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System;</w:t>
            </w:r>
            <w:proofErr w:type="gramEnd"/>
          </w:p>
          <w:p w14:paraId="79633530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Linq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DFC5EA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Microsoft.Extensions.Configuration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5C751C9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Microsoft.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EntityFrameworkCore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A9932E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System.IO;</w:t>
            </w:r>
            <w:proofErr w:type="gramEnd"/>
          </w:p>
          <w:p w14:paraId="7242D28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0893ACF6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namespace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14:paraId="245F0F1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DD2C84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14:paraId="4A598330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670AA1FA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static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void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Main(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DF4CFFC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14:paraId="53DBBA0E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var builder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ConfigurationBuilder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F7D9E2D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установка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пути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к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текущему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каталогу</w:t>
            </w:r>
          </w:p>
          <w:p w14:paraId="0129FE31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builder.SetBasePath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(Directory.GetCurrentDirectory());</w:t>
            </w:r>
          </w:p>
          <w:p w14:paraId="4309491C" w14:textId="77777777" w:rsidR="00D340DE" w:rsidRPr="00336422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получаем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конфигурацию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из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файла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appsettings</w:t>
            </w:r>
            <w:proofErr w:type="spell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proofErr w:type="gramEnd"/>
          </w:p>
          <w:p w14:paraId="56469090" w14:textId="77777777" w:rsidR="00D340DE" w:rsidRPr="00FF6712" w:rsidRDefault="00D340DE">
            <w:pPr>
              <w:suppressAutoHyphens w:val="0"/>
              <w:rPr>
                <w:lang w:val="en-US"/>
              </w:rPr>
            </w:pP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builder.AddJsonFile</w:t>
            </w:r>
            <w:proofErr w:type="spellEnd"/>
            <w:proofErr w:type="gramEnd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appsettings.json</w:t>
            </w:r>
            <w:proofErr w:type="spellEnd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14:paraId="6C24BE00" w14:textId="77777777" w:rsidR="00D340DE" w:rsidRPr="00FF6712" w:rsidRDefault="00D340DE">
            <w:pPr>
              <w:suppressAutoHyphens w:val="0"/>
              <w:rPr>
                <w:lang w:val="en-US"/>
              </w:rPr>
            </w:pP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создаем</w:t>
            </w: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конфигурацию</w:t>
            </w:r>
          </w:p>
          <w:p w14:paraId="5899F019" w14:textId="77777777" w:rsidR="00D340DE" w:rsidRDefault="00D340DE">
            <w:pPr>
              <w:suppressAutoHyphens w:val="0"/>
            </w:pP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config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builder.Build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249CD0B7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        // получаем строку подключения</w:t>
            </w:r>
          </w:p>
          <w:p w14:paraId="2EFFC9F5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        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connectionString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config.GetConnectionString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DefaultConnection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14:paraId="25F38ECD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0BBA1D4D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        var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E02C9BE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        var options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</w:p>
          <w:p w14:paraId="4C0275C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UseSqlServer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connectionString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56C778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.Options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D317C8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6E826F99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(options))</w:t>
            </w:r>
          </w:p>
          <w:p w14:paraId="1D0041D6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14:paraId="2DEA6EF5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                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15AF7A08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07E95442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{</w:t>
            </w:r>
          </w:p>
          <w:p w14:paraId="1D52292B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74020B25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0D7270F2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        }</w:t>
            </w:r>
          </w:p>
          <w:p w14:paraId="7A63B9F8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5EE258ED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2C7A636D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6E451294" w14:textId="77777777" w:rsidR="00D340DE" w:rsidRDefault="00D340DE">
            <w:pPr>
              <w:suppressAutoHyphens w:val="0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2CCDDD" w14:textId="77777777" w:rsidR="00D340DE" w:rsidRDefault="00D340DE" w:rsidP="000D01FB">
      <w:pPr>
        <w:suppressAutoHyphens w:val="0"/>
        <w:jc w:val="both"/>
      </w:pPr>
      <w:r>
        <w:rPr>
          <w:lang w:eastAsia="ru-RU"/>
        </w:rPr>
        <w:t xml:space="preserve">Для создания конфигурации применяется класс </w:t>
      </w:r>
      <w:proofErr w:type="spellStart"/>
      <w:r>
        <w:rPr>
          <w:lang w:eastAsia="ru-RU"/>
        </w:rPr>
        <w:t>ConfigurationBuilder</w:t>
      </w:r>
      <w:proofErr w:type="spellEnd"/>
      <w:r>
        <w:rPr>
          <w:lang w:eastAsia="ru-RU"/>
        </w:rPr>
        <w:t xml:space="preserve">. Метод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AddJsonFile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)</w:t>
      </w:r>
      <w:r>
        <w:rPr>
          <w:lang w:eastAsia="ru-RU"/>
        </w:rPr>
        <w:t xml:space="preserve"> добавляет все настройки из файла конфигурации. С помощью метода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Build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)</w:t>
      </w:r>
      <w:r>
        <w:rPr>
          <w:lang w:eastAsia="ru-RU"/>
        </w:rPr>
        <w:t xml:space="preserve"> создается объект конфигура</w:t>
      </w:r>
      <w:r>
        <w:t>ции, из которого мы можем получить строку подключения:</w:t>
      </w:r>
    </w:p>
    <w:p w14:paraId="07E25601" w14:textId="77777777" w:rsidR="000D01FB" w:rsidRDefault="000D01FB" w:rsidP="000D01FB">
      <w:pPr>
        <w:suppressAutoHyphens w:val="0"/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2"/>
      </w:tblGrid>
      <w:tr w:rsidR="00D340DE" w:rsidRPr="00336422" w14:paraId="4B724294" w14:textId="77777777">
        <w:tc>
          <w:tcPr>
            <w:tcW w:w="8822" w:type="dxa"/>
            <w:shd w:val="clear" w:color="auto" w:fill="auto"/>
            <w:vAlign w:val="center"/>
          </w:tcPr>
          <w:p w14:paraId="110A191E" w14:textId="77777777" w:rsidR="00D340DE" w:rsidRPr="00A16BF1" w:rsidRDefault="00D340DE">
            <w:pPr>
              <w:suppressAutoHyphens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connectionString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config.GetConnectionString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DefaultConnection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</w:tr>
    </w:tbl>
    <w:p w14:paraId="797107D2" w14:textId="77777777" w:rsidR="000D01FB" w:rsidRPr="00FF6712" w:rsidRDefault="000D01FB">
      <w:pPr>
        <w:suppressAutoHyphens w:val="0"/>
        <w:rPr>
          <w:lang w:val="en-US" w:eastAsia="ru-RU"/>
        </w:rPr>
      </w:pPr>
    </w:p>
    <w:p w14:paraId="0045FE40" w14:textId="77777777" w:rsidR="00D340DE" w:rsidRDefault="00D340DE">
      <w:pPr>
        <w:suppressAutoHyphens w:val="0"/>
      </w:pPr>
      <w:r>
        <w:rPr>
          <w:lang w:eastAsia="ru-RU"/>
        </w:rPr>
        <w:t>Для получения строки подключения используется ее имя - "</w:t>
      </w:r>
      <w:proofErr w:type="spellStart"/>
      <w:r>
        <w:rPr>
          <w:lang w:eastAsia="ru-RU"/>
        </w:rPr>
        <w:t>DefaultConnection</w:t>
      </w:r>
      <w:proofErr w:type="spellEnd"/>
      <w:r>
        <w:rPr>
          <w:lang w:eastAsia="ru-RU"/>
        </w:rPr>
        <w:t xml:space="preserve">", которое указано в </w:t>
      </w:r>
      <w:proofErr w:type="spellStart"/>
      <w:proofErr w:type="gramStart"/>
      <w:r>
        <w:rPr>
          <w:lang w:eastAsia="ru-RU"/>
        </w:rPr>
        <w:t>appsettings.json</w:t>
      </w:r>
      <w:proofErr w:type="spellEnd"/>
      <w:proofErr w:type="gramEnd"/>
      <w:r>
        <w:rPr>
          <w:lang w:eastAsia="ru-RU"/>
        </w:rPr>
        <w:t>.</w:t>
      </w:r>
    </w:p>
    <w:p w14:paraId="18379393" w14:textId="77777777" w:rsidR="00D340DE" w:rsidRDefault="00D340DE">
      <w:pPr>
        <w:suppressAutoHyphens w:val="0"/>
      </w:pPr>
      <w:r>
        <w:rPr>
          <w:lang w:eastAsia="ru-RU"/>
        </w:rPr>
        <w:t>В остальном работа с контекстом данных будет протекать также.</w:t>
      </w:r>
    </w:p>
    <w:p w14:paraId="27253C55" w14:textId="77777777" w:rsidR="00D340DE" w:rsidRDefault="00D340DE">
      <w:pPr>
        <w:suppressAutoHyphens w:val="0"/>
        <w:rPr>
          <w:lang w:eastAsia="ru-RU"/>
        </w:rPr>
      </w:pPr>
    </w:p>
    <w:p w14:paraId="5A884720" w14:textId="77777777" w:rsidR="00D340DE" w:rsidRDefault="00D340DE">
      <w:pPr>
        <w:suppressAutoHyphens w:val="0"/>
      </w:pPr>
      <w:proofErr w:type="spellStart"/>
      <w:r>
        <w:rPr>
          <w:b/>
          <w:bCs/>
        </w:rPr>
        <w:t>Fluent</w:t>
      </w:r>
      <w:proofErr w:type="spellEnd"/>
      <w:r>
        <w:rPr>
          <w:b/>
          <w:bCs/>
        </w:rPr>
        <w:t xml:space="preserve"> API</w:t>
      </w:r>
    </w:p>
    <w:p w14:paraId="391D7629" w14:textId="77777777" w:rsidR="00D340DE" w:rsidRDefault="00D340DE" w:rsidP="000D01FB">
      <w:pPr>
        <w:suppressAutoHyphens w:val="0"/>
        <w:jc w:val="both"/>
      </w:pPr>
      <w:proofErr w:type="spellStart"/>
      <w:r>
        <w:t>Fluent</w:t>
      </w:r>
      <w:proofErr w:type="spellEnd"/>
      <w:r>
        <w:t xml:space="preserve"> API представляет набор методов, которые определяют сопоставление между классами и их свойствами и </w:t>
      </w:r>
      <w:proofErr w:type="gramStart"/>
      <w:r w:rsidR="000D01FB">
        <w:t>таблицами</w:t>
      </w:r>
      <w:proofErr w:type="gramEnd"/>
      <w:r>
        <w:t xml:space="preserve"> и их столбцами. Как правило, функционал </w:t>
      </w:r>
      <w:proofErr w:type="spellStart"/>
      <w:r>
        <w:t>Fluent</w:t>
      </w:r>
      <w:proofErr w:type="spellEnd"/>
      <w:r>
        <w:t xml:space="preserve"> API задействуется при переопределении метода </w:t>
      </w:r>
      <w:proofErr w:type="spellStart"/>
      <w:r>
        <w:t>OnModelCreating</w:t>
      </w:r>
      <w:proofErr w:type="spellEnd"/>
      <w:r>
        <w:t>:</w:t>
      </w:r>
    </w:p>
    <w:p w14:paraId="3A4ACD13" w14:textId="77777777" w:rsidR="00D340DE" w:rsidRDefault="00D340DE">
      <w:pPr>
        <w:suppressAutoHyphens w:val="0"/>
      </w:pPr>
    </w:p>
    <w:p w14:paraId="62AA24FF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DbContext</w:t>
      </w:r>
      <w:proofErr w:type="spellEnd"/>
    </w:p>
    <w:p w14:paraId="345A3556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14:paraId="03BCF0E6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DbSet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&lt;User&gt; Users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 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set; }</w:t>
      </w:r>
    </w:p>
    <w:p w14:paraId="02725411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> </w:t>
      </w:r>
    </w:p>
    <w:p w14:paraId="770FBF9A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protected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override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OnConfiguring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DbContextOptionsBuilder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optionsBuilder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32367654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14:paraId="6E6636F9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optionsBuilder.UseSqlServer(@"Server=(localdb)\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mssqllocaldb;Database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=helloappdb;Trusted_Connection=True;");</w:t>
      </w:r>
    </w:p>
    <w:p w14:paraId="6257F314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14:paraId="63153396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> </w:t>
      </w:r>
    </w:p>
    <w:p w14:paraId="3F68DBDB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protected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override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r>
        <w:rPr>
          <w:rFonts w:ascii="Verdana" w:hAnsi="Verdana" w:cs="Verdana"/>
          <w:color w:val="0000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OnModelCreating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34C73CA5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14:paraId="5A6E68D8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использование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Fluent API</w:t>
      </w:r>
    </w:p>
    <w:p w14:paraId="58B91DAE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base.OnModelCreating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B475AD" w14:textId="77777777" w:rsidR="00D340DE" w:rsidRPr="00336422" w:rsidRDefault="00D340DE">
      <w:pPr>
        <w:suppressAutoHyphens w:val="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6422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3613430B" w14:textId="77777777" w:rsidR="00D340DE" w:rsidRDefault="00D340DE">
      <w:pPr>
        <w:suppressAutoHyphens w:val="0"/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1BFFC4A1" w14:textId="77777777" w:rsidR="00D340DE" w:rsidRDefault="00D340DE">
      <w:pPr>
        <w:suppressAutoHyphens w:val="0"/>
        <w:rPr>
          <w:rFonts w:ascii="Verdana" w:hAnsi="Verdana" w:cs="Verdana"/>
          <w:color w:val="000000"/>
          <w:sz w:val="23"/>
          <w:szCs w:val="23"/>
          <w:lang w:eastAsia="ru-RU"/>
        </w:rPr>
      </w:pPr>
    </w:p>
    <w:p w14:paraId="3E2720D7" w14:textId="77777777" w:rsidR="00D340DE" w:rsidRDefault="00D340DE">
      <w:pPr>
        <w:suppressAutoHyphens w:val="0"/>
      </w:pPr>
      <w:r>
        <w:rPr>
          <w:b/>
          <w:bCs/>
        </w:rPr>
        <w:t>Аннотации</w:t>
      </w:r>
    </w:p>
    <w:p w14:paraId="7E23B576" w14:textId="77777777" w:rsidR="00D340DE" w:rsidRPr="00A16BF1" w:rsidRDefault="00D340DE">
      <w:pPr>
        <w:suppressAutoHyphens w:val="0"/>
        <w:rPr>
          <w:lang w:val="en-US"/>
        </w:rPr>
      </w:pPr>
      <w:r>
        <w:t xml:space="preserve">Аннотации представляют настройку классов моделей с помощью атрибутов. Большинство подобных атрибутов располагаются в пространстве </w:t>
      </w:r>
      <w:proofErr w:type="spellStart"/>
      <w:r>
        <w:t>System.ComponentModel.DataAnnotations</w:t>
      </w:r>
      <w:proofErr w:type="spellEnd"/>
      <w:r>
        <w:t>, которое нам надо подключить в файл c# перед использованием аннотаций. Например</w:t>
      </w:r>
      <w:r>
        <w:rPr>
          <w:lang w:val="en-US"/>
        </w:rPr>
        <w:t>:</w:t>
      </w:r>
    </w:p>
    <w:p w14:paraId="3AF57C82" w14:textId="77777777" w:rsidR="000D01FB" w:rsidRDefault="000D01FB">
      <w:pPr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6B65ED1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using</w:t>
      </w:r>
      <w:r>
        <w:rPr>
          <w:lang w:val="en-US"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System.ComponentModel.DataAnnotations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D605EBA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 w:eastAsia="ru-RU"/>
        </w:rPr>
        <w:t> </w:t>
      </w:r>
    </w:p>
    <w:p w14:paraId="051EE781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namespace</w:t>
      </w:r>
      <w:r>
        <w:rPr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HelloApp</w:t>
      </w:r>
      <w:proofErr w:type="spellEnd"/>
    </w:p>
    <w:p w14:paraId="0DA402DA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80E2781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class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User</w:t>
      </w:r>
    </w:p>
    <w:p w14:paraId="020E768E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FE6CE45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int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Id </w:t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54841F1C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ru-RU"/>
        </w:rPr>
        <w:t>[Required]</w:t>
      </w:r>
    </w:p>
    <w:p w14:paraId="6BAA5142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Name </w:t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7FFC33E1" w14:textId="77777777" w:rsidR="00D340DE" w:rsidRPr="00A16BF1" w:rsidRDefault="00D340DE">
      <w:pPr>
        <w:suppressAutoHyphens w:val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int</w:t>
      </w:r>
      <w:r>
        <w:rPr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Age </w:t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095F35F4" w14:textId="77777777" w:rsidR="00D340DE" w:rsidRDefault="00D340DE">
      <w:pPr>
        <w:suppressAutoHyphens w:val="0"/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4A584D2" w14:textId="77777777" w:rsidR="00D340DE" w:rsidRDefault="00D340DE">
      <w:pPr>
        <w:suppressAutoHyphens w:val="0"/>
      </w:pPr>
      <w:r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7CE52216" w14:textId="77777777" w:rsidR="00D340DE" w:rsidRDefault="00D340DE">
      <w:pPr>
        <w:suppressAutoHyphens w:val="0"/>
        <w:rPr>
          <w:vanish/>
          <w:lang w:eastAsia="ru-RU"/>
        </w:rPr>
      </w:pPr>
    </w:p>
    <w:p w14:paraId="7D598FDD" w14:textId="77777777" w:rsidR="00D340DE" w:rsidRDefault="00D340DE" w:rsidP="000D01FB">
      <w:pPr>
        <w:suppressAutoHyphens w:val="0"/>
        <w:jc w:val="both"/>
      </w:pPr>
      <w:r>
        <w:t xml:space="preserve">В данном случае атрибут </w:t>
      </w:r>
      <w:proofErr w:type="spellStart"/>
      <w:r>
        <w:t>Required</w:t>
      </w:r>
      <w:proofErr w:type="spellEnd"/>
      <w:r>
        <w:t xml:space="preserve"> представляет аннотацию, которая указывает, что свойство Name обязательно должно иметь значение.</w:t>
      </w:r>
    </w:p>
    <w:p w14:paraId="6FF10473" w14:textId="77777777" w:rsidR="00D340DE" w:rsidRDefault="00D340DE">
      <w:pPr>
        <w:suppressAutoHyphens w:val="0"/>
      </w:pPr>
      <w:r>
        <w:t>Таким образом, мы можем использовать три подхода к определению моделей:</w:t>
      </w:r>
    </w:p>
    <w:p w14:paraId="0C4490AA" w14:textId="77777777" w:rsidR="00D340DE" w:rsidRDefault="00D340DE">
      <w:pPr>
        <w:numPr>
          <w:ilvl w:val="0"/>
          <w:numId w:val="12"/>
        </w:numPr>
        <w:suppressAutoHyphens w:val="0"/>
      </w:pPr>
      <w:r>
        <w:t>Условности (</w:t>
      </w:r>
      <w:proofErr w:type="spellStart"/>
      <w:r>
        <w:t>conventions</w:t>
      </w:r>
      <w:proofErr w:type="spellEnd"/>
      <w:r>
        <w:t>)</w:t>
      </w:r>
    </w:p>
    <w:p w14:paraId="3D6E77FD" w14:textId="77777777" w:rsidR="00D340DE" w:rsidRDefault="00D340DE">
      <w:pPr>
        <w:numPr>
          <w:ilvl w:val="0"/>
          <w:numId w:val="12"/>
        </w:numPr>
        <w:suppressAutoHyphens w:val="0"/>
      </w:pPr>
      <w:proofErr w:type="spellStart"/>
      <w:r>
        <w:t>Fluent</w:t>
      </w:r>
      <w:proofErr w:type="spellEnd"/>
      <w:r>
        <w:t xml:space="preserve"> API</w:t>
      </w:r>
    </w:p>
    <w:p w14:paraId="51FE0185" w14:textId="77777777" w:rsidR="00D340DE" w:rsidRDefault="00D340DE">
      <w:pPr>
        <w:numPr>
          <w:ilvl w:val="0"/>
          <w:numId w:val="12"/>
        </w:numPr>
        <w:suppressAutoHyphens w:val="0"/>
      </w:pPr>
      <w:r>
        <w:t>Аннотации данных</w:t>
      </w:r>
    </w:p>
    <w:p w14:paraId="188D38A4" w14:textId="77777777" w:rsidR="00D340DE" w:rsidRDefault="00D340DE">
      <w:pPr>
        <w:suppressAutoHyphens w:val="0"/>
        <w:rPr>
          <w:b/>
          <w:bCs/>
          <w:lang w:val="en-US"/>
        </w:rPr>
      </w:pPr>
    </w:p>
    <w:p w14:paraId="7CC29F93" w14:textId="77777777" w:rsidR="00D340DE" w:rsidRDefault="00D340DE">
      <w:pPr>
        <w:suppressAutoHyphens w:val="0"/>
      </w:pPr>
      <w:r>
        <w:rPr>
          <w:b/>
          <w:bCs/>
        </w:rPr>
        <w:t>Миграции</w:t>
      </w:r>
    </w:p>
    <w:p w14:paraId="5170CCDA" w14:textId="77777777" w:rsidR="00D340DE" w:rsidRDefault="00D340DE" w:rsidP="000D01FB">
      <w:pPr>
        <w:suppressAutoHyphens w:val="0"/>
        <w:jc w:val="both"/>
      </w:pPr>
      <w:r>
        <w:t xml:space="preserve">Стоит учитывать, что если мы меняем модель, например, добавляем в нее какие-то новые свойства или удаляем некоторые свойства, то чтобы база данных пришла в соответствие с моделями, необходимо заново сгенерировать и выполнить миграцию. И то же самое относится и </w:t>
      </w:r>
      <w:proofErr w:type="gramStart"/>
      <w:r>
        <w:t>в аннотациям</w:t>
      </w:r>
      <w:proofErr w:type="gramEnd"/>
      <w:r>
        <w:t xml:space="preserve"> данных и </w:t>
      </w:r>
      <w:proofErr w:type="spellStart"/>
      <w:r>
        <w:t>Fluent</w:t>
      </w:r>
      <w:proofErr w:type="spellEnd"/>
      <w:r>
        <w:t xml:space="preserve"> API: если мы добавляем к модели или удаляем какие-либо аннотации или применяем правила </w:t>
      </w:r>
      <w:proofErr w:type="spellStart"/>
      <w:r>
        <w:t>Fluent</w:t>
      </w:r>
      <w:proofErr w:type="spellEnd"/>
      <w:r>
        <w:t xml:space="preserve"> API, то тем самым мы также изменяем модель. И в этом случае также для того, чтобы </w:t>
      </w:r>
      <w:proofErr w:type="spellStart"/>
      <w:r>
        <w:t>бд</w:t>
      </w:r>
      <w:proofErr w:type="spellEnd"/>
      <w:r>
        <w:t xml:space="preserve"> соответствовала модели, надо выполнить миграции.</w:t>
      </w:r>
    </w:p>
    <w:p w14:paraId="6F6FAA2C" w14:textId="77777777" w:rsidR="00D340DE" w:rsidRDefault="00D340DE">
      <w:pPr>
        <w:suppressAutoHyphens w:val="0"/>
      </w:pPr>
      <w:r>
        <w:t xml:space="preserve">Для создания миграции в окне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Manager </w:t>
      </w:r>
      <w:proofErr w:type="spellStart"/>
      <w:r>
        <w:rPr>
          <w:b/>
          <w:bCs/>
        </w:rPr>
        <w:t>Console</w:t>
      </w:r>
      <w:proofErr w:type="spellEnd"/>
      <w:r>
        <w:t xml:space="preserve"> вводится следующая команда:</w:t>
      </w:r>
    </w:p>
    <w:p w14:paraId="29E0582A" w14:textId="77777777" w:rsidR="00D340DE" w:rsidRDefault="00D340DE">
      <w:pPr>
        <w:suppressAutoHyphens w:val="0"/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6502"/>
      </w:tblGrid>
      <w:tr w:rsidR="00D340DE" w14:paraId="2A880911" w14:textId="77777777">
        <w:trPr>
          <w:hidden/>
        </w:trPr>
        <w:tc>
          <w:tcPr>
            <w:tcW w:w="23" w:type="dxa"/>
            <w:shd w:val="clear" w:color="auto" w:fill="auto"/>
          </w:tcPr>
          <w:p w14:paraId="1EA3189A" w14:textId="77777777" w:rsidR="00D340DE" w:rsidRDefault="00D340DE">
            <w:pPr>
              <w:suppressAutoHyphens w:val="0"/>
            </w:pPr>
            <w:r>
              <w:rPr>
                <w:vanish/>
              </w:rPr>
              <w:t>1</w:t>
            </w:r>
          </w:p>
        </w:tc>
        <w:tc>
          <w:tcPr>
            <w:tcW w:w="6502" w:type="dxa"/>
            <w:shd w:val="clear" w:color="auto" w:fill="auto"/>
          </w:tcPr>
          <w:p w14:paraId="71F3A183" w14:textId="77777777" w:rsidR="00D340DE" w:rsidRDefault="00D340DE">
            <w:pPr>
              <w:suppressAutoHyphens w:val="0"/>
            </w:pPr>
            <w:proofErr w:type="spellStart"/>
            <w:r>
              <w:t>Add-Migration</w:t>
            </w:r>
            <w:proofErr w:type="spellEnd"/>
            <w:r>
              <w:t xml:space="preserve"> </w:t>
            </w:r>
            <w:proofErr w:type="spellStart"/>
            <w:r>
              <w:t>название_миграции</w:t>
            </w:r>
            <w:proofErr w:type="spellEnd"/>
          </w:p>
        </w:tc>
      </w:tr>
    </w:tbl>
    <w:p w14:paraId="3FD088FF" w14:textId="77777777" w:rsidR="00D340DE" w:rsidRDefault="00D340DE">
      <w:pPr>
        <w:suppressAutoHyphens w:val="0"/>
        <w:rPr>
          <w:lang w:val="en-US"/>
        </w:rPr>
      </w:pPr>
    </w:p>
    <w:p w14:paraId="3E2484D7" w14:textId="77777777" w:rsidR="00D340DE" w:rsidRDefault="00D340DE">
      <w:pPr>
        <w:suppressAutoHyphens w:val="0"/>
      </w:pPr>
      <w:r>
        <w:t xml:space="preserve">Название миграции представляет произвольное название, </w:t>
      </w:r>
      <w:proofErr w:type="gramStart"/>
      <w:r>
        <w:t>главное</w:t>
      </w:r>
      <w:proofErr w:type="gramEnd"/>
      <w:r>
        <w:t xml:space="preserve"> чтобы все миграции в проекте имели разные названия.</w:t>
      </w:r>
    </w:p>
    <w:p w14:paraId="1A08FCA8" w14:textId="77777777" w:rsidR="00D340DE" w:rsidRDefault="00D340DE">
      <w:pPr>
        <w:suppressAutoHyphens w:val="0"/>
      </w:pPr>
      <w:r>
        <w:t>После создания миграции ее надо выполнить с помощью команды:</w:t>
      </w:r>
    </w:p>
    <w:p w14:paraId="65D1769F" w14:textId="77777777" w:rsidR="00D340DE" w:rsidRDefault="00D340DE">
      <w:pPr>
        <w:suppressAutoHyphens w:val="0"/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4732"/>
      </w:tblGrid>
      <w:tr w:rsidR="00D340DE" w14:paraId="346E3584" w14:textId="77777777">
        <w:trPr>
          <w:hidden/>
        </w:trPr>
        <w:tc>
          <w:tcPr>
            <w:tcW w:w="23" w:type="dxa"/>
            <w:shd w:val="clear" w:color="auto" w:fill="auto"/>
          </w:tcPr>
          <w:p w14:paraId="2FC09771" w14:textId="77777777" w:rsidR="00D340DE" w:rsidRDefault="00D340DE">
            <w:pPr>
              <w:suppressAutoHyphens w:val="0"/>
            </w:pPr>
            <w:r>
              <w:rPr>
                <w:vanish/>
              </w:rPr>
              <w:t>1</w:t>
            </w:r>
          </w:p>
        </w:tc>
        <w:tc>
          <w:tcPr>
            <w:tcW w:w="4732" w:type="dxa"/>
            <w:shd w:val="clear" w:color="auto" w:fill="auto"/>
          </w:tcPr>
          <w:p w14:paraId="0A7E9030" w14:textId="77777777" w:rsidR="00D340DE" w:rsidRDefault="00D340DE">
            <w:pPr>
              <w:suppressAutoHyphens w:val="0"/>
            </w:pPr>
            <w:r>
              <w:t>Update-Database</w:t>
            </w:r>
          </w:p>
        </w:tc>
      </w:tr>
    </w:tbl>
    <w:p w14:paraId="0307C5A6" w14:textId="77777777" w:rsidR="00D340DE" w:rsidRDefault="00D340DE">
      <w:pPr>
        <w:suppressAutoHyphens w:val="0"/>
        <w:rPr>
          <w:lang w:val="en-US"/>
        </w:rPr>
      </w:pPr>
    </w:p>
    <w:p w14:paraId="5C3629B9" w14:textId="77777777" w:rsidR="00D340DE" w:rsidRDefault="00D340DE">
      <w:pPr>
        <w:suppressAutoHyphens w:val="0"/>
        <w:rPr>
          <w:lang w:val="en-US"/>
        </w:rPr>
      </w:pPr>
    </w:p>
    <w:p w14:paraId="24EB95CC" w14:textId="77777777" w:rsidR="00D340DE" w:rsidRDefault="00D340DE">
      <w:pPr>
        <w:suppressAutoHyphens w:val="0"/>
      </w:pPr>
      <w:r>
        <w:rPr>
          <w:b/>
          <w:bCs/>
        </w:rPr>
        <w:t>Подключение к существующей базе данных</w:t>
      </w:r>
    </w:p>
    <w:p w14:paraId="7CDE79B0" w14:textId="77777777" w:rsidR="00D340DE" w:rsidRDefault="00D340DE">
      <w:pPr>
        <w:suppressAutoHyphens w:val="0"/>
      </w:pPr>
      <w:r>
        <w:t>Нередко база данных для подключения уже имеется. В этом случае наша работа упрощается в том плане, что нам не надо выполнять миграции по созданию БД.</w:t>
      </w:r>
    </w:p>
    <w:p w14:paraId="7DEF592F" w14:textId="77777777" w:rsidR="00D340DE" w:rsidRDefault="00D340DE">
      <w:pPr>
        <w:suppressAutoHyphens w:val="0"/>
      </w:pPr>
      <w:r>
        <w:t>Для подключения к существующей базе данных создадим новый проект. Как и в прошлой теме это будет проект по типу </w:t>
      </w:r>
      <w:proofErr w:type="spellStart"/>
      <w:r>
        <w:rPr>
          <w:b/>
          <w:bCs/>
        </w:rPr>
        <w:t>Console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 xml:space="preserve"> (.NET Core)</w:t>
      </w:r>
      <w:r>
        <w:t xml:space="preserve">, который назовем </w:t>
      </w:r>
      <w:proofErr w:type="spellStart"/>
      <w:r>
        <w:t>FirstApp</w:t>
      </w:r>
      <w:proofErr w:type="spellEnd"/>
      <w:r>
        <w:t>.</w:t>
      </w:r>
    </w:p>
    <w:p w14:paraId="623D50D7" w14:textId="03E7135C" w:rsidR="00D340DE" w:rsidRDefault="000E0A18">
      <w:pPr>
        <w:suppressAutoHyphens w:val="0"/>
      </w:pPr>
      <w:r>
        <w:rPr>
          <w:noProof/>
        </w:rPr>
        <w:drawing>
          <wp:inline distT="0" distB="0" distL="0" distR="0" wp14:anchorId="50B4AF04" wp14:editId="33133BBA">
            <wp:extent cx="3161030" cy="21336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13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302E" w14:textId="77777777" w:rsidR="000D01FB" w:rsidRDefault="000D01FB">
      <w:pPr>
        <w:suppressAutoHyphens w:val="0"/>
      </w:pPr>
    </w:p>
    <w:p w14:paraId="436C3A04" w14:textId="77777777" w:rsidR="00D340DE" w:rsidRDefault="00D340DE">
      <w:pPr>
        <w:suppressAutoHyphens w:val="0"/>
      </w:pPr>
      <w:r>
        <w:t>Для работы с существующей БД MS SQL Server нам надо добавить три пакета:</w:t>
      </w:r>
    </w:p>
    <w:p w14:paraId="29FA751C" w14:textId="77777777" w:rsidR="00D340DE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Microsoft.EntityFrameworkCore.SqlServer</w:t>
      </w:r>
      <w:proofErr w:type="spellEnd"/>
    </w:p>
    <w:p w14:paraId="086B7BDB" w14:textId="77777777" w:rsidR="00D340DE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Microsoft.EntityFrameworkCore.Tools</w:t>
      </w:r>
      <w:proofErr w:type="spellEnd"/>
    </w:p>
    <w:p w14:paraId="1E7B3B61" w14:textId="77777777" w:rsidR="00D340DE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Microsoft.EntityFrameworkCore.SqlServer.Design</w:t>
      </w:r>
      <w:proofErr w:type="spellEnd"/>
    </w:p>
    <w:p w14:paraId="78A1C244" w14:textId="1F80D53C" w:rsidR="00D340DE" w:rsidRDefault="000E0A18">
      <w:pPr>
        <w:suppressAutoHyphens w:val="0"/>
      </w:pPr>
      <w:r>
        <w:rPr>
          <w:noProof/>
        </w:rPr>
        <w:drawing>
          <wp:inline distT="0" distB="0" distL="0" distR="0" wp14:anchorId="3EAB1880" wp14:editId="3D7A7FAD">
            <wp:extent cx="4062730" cy="2734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734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9639" w14:textId="77777777" w:rsidR="00D340DE" w:rsidRDefault="00D340DE" w:rsidP="000D01FB">
      <w:pPr>
        <w:suppressAutoHyphens w:val="0"/>
        <w:jc w:val="both"/>
      </w:pPr>
      <w:r>
        <w:t>Пакет "</w:t>
      </w:r>
      <w:proofErr w:type="spellStart"/>
      <w:r>
        <w:t>Microsoft.EntityFrameworkCore.SqlServer</w:t>
      </w:r>
      <w:proofErr w:type="spellEnd"/>
      <w:r>
        <w:t xml:space="preserve">" представляет </w:t>
      </w:r>
      <w:proofErr w:type="spellStart"/>
      <w:r>
        <w:t>функицональность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для работы с MS SQL Server, а два других пакета - "</w:t>
      </w:r>
      <w:proofErr w:type="spellStart"/>
      <w:r>
        <w:t>Microsoft.EntityFrameworkCore.Tools</w:t>
      </w:r>
      <w:proofErr w:type="spellEnd"/>
      <w:r>
        <w:t>" и "</w:t>
      </w:r>
      <w:proofErr w:type="spellStart"/>
      <w:r>
        <w:t>Microsoft.EntityFrameworkCore.SqlServer.Design</w:t>
      </w:r>
      <w:proofErr w:type="spellEnd"/>
      <w:r>
        <w:t xml:space="preserve">" понадобятся нам в дальнейшем для создания классов по базе данных, то есть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.</w:t>
      </w:r>
    </w:p>
    <w:p w14:paraId="41DDFBB9" w14:textId="77777777" w:rsidR="00D340DE" w:rsidRDefault="00D340DE">
      <w:pPr>
        <w:suppressAutoHyphens w:val="0"/>
      </w:pPr>
      <w:proofErr w:type="gramStart"/>
      <w:r>
        <w:t>К примеру</w:t>
      </w:r>
      <w:proofErr w:type="gramEnd"/>
      <w:r>
        <w:t xml:space="preserve"> возьмем базу данных, </w:t>
      </w:r>
      <w:r w:rsidR="00A16BF1">
        <w:t>которая</w:t>
      </w:r>
      <w:r>
        <w:t xml:space="preserve"> называется </w:t>
      </w:r>
      <w:proofErr w:type="spellStart"/>
      <w:r>
        <w:t>helloappdb.mdf</w:t>
      </w:r>
      <w:proofErr w:type="spellEnd"/>
      <w:r>
        <w:t xml:space="preserve"> и имеет одну таблицу </w:t>
      </w:r>
      <w:proofErr w:type="spellStart"/>
      <w:r>
        <w:t>Users</w:t>
      </w:r>
      <w:proofErr w:type="spellEnd"/>
      <w:r>
        <w:t xml:space="preserve"> с тремя столбцами </w:t>
      </w:r>
      <w:proofErr w:type="spellStart"/>
      <w:r>
        <w:t>Id</w:t>
      </w:r>
      <w:proofErr w:type="spellEnd"/>
      <w:r>
        <w:t xml:space="preserve">, Name и </w:t>
      </w:r>
      <w:proofErr w:type="spellStart"/>
      <w:r>
        <w:t>Age</w:t>
      </w:r>
      <w:proofErr w:type="spellEnd"/>
      <w:r>
        <w:t>.</w:t>
      </w:r>
    </w:p>
    <w:p w14:paraId="7C0EBB26" w14:textId="77777777" w:rsidR="000D01FB" w:rsidRDefault="000D01FB">
      <w:pPr>
        <w:suppressAutoHyphens w:val="0"/>
      </w:pPr>
    </w:p>
    <w:p w14:paraId="5C2EA3EE" w14:textId="6A8FE7E5" w:rsidR="00D340DE" w:rsidRDefault="000E0A18">
      <w:pPr>
        <w:suppressAutoHyphens w:val="0"/>
      </w:pPr>
      <w:r>
        <w:rPr>
          <w:noProof/>
        </w:rPr>
        <w:drawing>
          <wp:inline distT="0" distB="0" distL="0" distR="0" wp14:anchorId="44D7BD7E" wp14:editId="485B1DB8">
            <wp:extent cx="4998085" cy="2931160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2931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B682" w14:textId="77777777" w:rsidR="000D01FB" w:rsidRDefault="000D01FB">
      <w:pPr>
        <w:suppressAutoHyphens w:val="0"/>
        <w:jc w:val="both"/>
      </w:pPr>
    </w:p>
    <w:p w14:paraId="1A8D52ED" w14:textId="77777777" w:rsidR="00D340DE" w:rsidRDefault="00D340DE">
      <w:pPr>
        <w:suppressAutoHyphens w:val="0"/>
        <w:jc w:val="both"/>
      </w:pPr>
      <w:r>
        <w:t>Чтобы подключиться к базе данных, нам надо будет добавить в проект классы моделей, которые соответствуют определениям таблиц, и класс контекста данных, который соответствует БД. То есть в данном случае мы могли бы вручную добавить в проект классы моделей и класс контекста данных, как в прошлой теме.</w:t>
      </w:r>
    </w:p>
    <w:p w14:paraId="3AB2FC54" w14:textId="77777777" w:rsidR="00D340DE" w:rsidRDefault="00D340DE">
      <w:pPr>
        <w:suppressAutoHyphens w:val="0"/>
        <w:jc w:val="both"/>
      </w:pPr>
      <w:r>
        <w:t>Однако добавление классов вручную имеет свои недостатки. Так, если база данных имеет не одну, а множество таблиц, связанных различными ключами, то у нас может возникнуть проблема, как все эти отношения отобразить между класса на C#. Ну и кроме того, это просто долго и может занять некоторое время.</w:t>
      </w:r>
    </w:p>
    <w:p w14:paraId="7F86FF20" w14:textId="77777777" w:rsidR="00D340DE" w:rsidRPr="00A16BF1" w:rsidRDefault="00D340DE">
      <w:pPr>
        <w:suppressAutoHyphens w:val="0"/>
        <w:jc w:val="both"/>
        <w:rPr>
          <w:lang w:val="en-US"/>
        </w:rPr>
      </w:pPr>
      <w:r>
        <w:t xml:space="preserve">Для решения этих проблем в </w:t>
      </w:r>
      <w:proofErr w:type="spellStart"/>
      <w:r>
        <w:t>Entity</w:t>
      </w:r>
      <w:proofErr w:type="spellEnd"/>
      <w:r>
        <w:t xml:space="preserve"> Framework Core предусмотрена функция 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 xml:space="preserve"> Engineering</w:t>
      </w:r>
      <w:r>
        <w:t>, которая позволяет автоматически создать все необходимые классы по базе данных. Чтобы воспользоваться этой функцией перейдем в Visual Studio к окну 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Manager </w:t>
      </w:r>
      <w:proofErr w:type="spellStart"/>
      <w:r>
        <w:rPr>
          <w:b/>
          <w:bCs/>
        </w:rPr>
        <w:t>Console</w:t>
      </w:r>
      <w:proofErr w:type="spellEnd"/>
      <w:r>
        <w:t>. Его</w:t>
      </w:r>
      <w:r>
        <w:rPr>
          <w:lang w:val="en-US"/>
        </w:rPr>
        <w:t xml:space="preserve"> </w:t>
      </w:r>
      <w:r>
        <w:t>открыть</w:t>
      </w:r>
      <w:r>
        <w:rPr>
          <w:lang w:val="en-US"/>
        </w:rPr>
        <w:t xml:space="preserve"> </w:t>
      </w:r>
      <w:r>
        <w:t>можно</w:t>
      </w:r>
      <w:r>
        <w:rPr>
          <w:lang w:val="en-US"/>
        </w:rPr>
        <w:t xml:space="preserve">, </w:t>
      </w:r>
      <w:r>
        <w:t>перейдя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меню</w:t>
      </w:r>
      <w:r>
        <w:rPr>
          <w:lang w:val="en-US"/>
        </w:rPr>
        <w:t> </w:t>
      </w:r>
      <w:r>
        <w:rPr>
          <w:b/>
          <w:bCs/>
          <w:lang w:val="en-US"/>
        </w:rPr>
        <w:t>Tools</w:t>
      </w:r>
      <w:r>
        <w:rPr>
          <w:lang w:val="en-US"/>
        </w:rPr>
        <w:t> –&gt; </w:t>
      </w:r>
      <w:r>
        <w:rPr>
          <w:b/>
          <w:bCs/>
          <w:lang w:val="en-US"/>
        </w:rPr>
        <w:t>NuGet Package Manager</w:t>
      </w:r>
      <w:r>
        <w:rPr>
          <w:lang w:val="en-US"/>
        </w:rPr>
        <w:t> –&gt; </w:t>
      </w:r>
      <w:r>
        <w:rPr>
          <w:b/>
          <w:bCs/>
          <w:lang w:val="en-US"/>
        </w:rPr>
        <w:t>Package Manager Console</w:t>
      </w:r>
    </w:p>
    <w:p w14:paraId="78F65BF1" w14:textId="77777777" w:rsidR="00D340DE" w:rsidRDefault="00D340DE">
      <w:pPr>
        <w:suppressAutoHyphens w:val="0"/>
      </w:pPr>
      <w:r>
        <w:t xml:space="preserve">Далее в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 выполним следующую команду:</w:t>
      </w:r>
    </w:p>
    <w:p w14:paraId="1E322D5B" w14:textId="77777777" w:rsidR="00D340DE" w:rsidRDefault="00D340DE">
      <w:pPr>
        <w:suppressAutoHyphens w:val="0"/>
      </w:pPr>
    </w:p>
    <w:p w14:paraId="0602B8D4" w14:textId="77777777" w:rsidR="00D340DE" w:rsidRPr="00A16BF1" w:rsidRDefault="00D340DE">
      <w:pPr>
        <w:suppressAutoHyphens w:val="0"/>
        <w:rPr>
          <w:lang w:val="en-US"/>
        </w:rPr>
      </w:pPr>
      <w:r>
        <w:rPr>
          <w:lang w:val="en-US"/>
        </w:rPr>
        <w:t>Scaffold-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"Server=(localdb)\</w:t>
      </w:r>
      <w:proofErr w:type="gramStart"/>
      <w:r>
        <w:rPr>
          <w:lang w:val="en-US"/>
        </w:rPr>
        <w:t>mssqllocaldb;Database</w:t>
      </w:r>
      <w:proofErr w:type="gramEnd"/>
      <w:r>
        <w:rPr>
          <w:lang w:val="en-US"/>
        </w:rPr>
        <w:t xml:space="preserve">=helloappdb;Trusted_Connection=True;" </w:t>
      </w:r>
      <w:proofErr w:type="spellStart"/>
      <w:r>
        <w:rPr>
          <w:lang w:val="en-US"/>
        </w:rPr>
        <w:t>Microsoft.EntityFrameworkCore.SqlServer</w:t>
      </w:r>
      <w:proofErr w:type="spellEnd"/>
    </w:p>
    <w:p w14:paraId="31795C68" w14:textId="77777777" w:rsidR="00D340DE" w:rsidRDefault="00D340DE">
      <w:pPr>
        <w:suppressAutoHyphens w:val="0"/>
        <w:rPr>
          <w:lang w:val="en-US"/>
        </w:rPr>
      </w:pPr>
    </w:p>
    <w:p w14:paraId="17DACEE3" w14:textId="77777777" w:rsidR="00040C84" w:rsidRDefault="00040C84">
      <w:pPr>
        <w:suppressAutoHyphens w:val="0"/>
        <w:rPr>
          <w:lang w:val="en-US"/>
        </w:rPr>
      </w:pPr>
    </w:p>
    <w:p w14:paraId="403F8A6B" w14:textId="77777777" w:rsidR="00040C84" w:rsidRDefault="00040C84">
      <w:pPr>
        <w:suppressAutoHyphens w:val="0"/>
        <w:rPr>
          <w:lang w:val="en-US"/>
        </w:rPr>
      </w:pPr>
      <w:r>
        <w:t>или</w:t>
      </w:r>
      <w:r w:rsidRPr="00040C84">
        <w:rPr>
          <w:lang w:val="en-US"/>
        </w:rPr>
        <w:t xml:space="preserve"> </w:t>
      </w:r>
    </w:p>
    <w:p w14:paraId="60AE0E4D" w14:textId="77777777" w:rsidR="00040C84" w:rsidRDefault="00040C84">
      <w:pPr>
        <w:suppressAutoHyphens w:val="0"/>
        <w:rPr>
          <w:lang w:val="ru-BY"/>
        </w:rPr>
      </w:pPr>
      <w:proofErr w:type="spellStart"/>
      <w:r w:rsidRPr="00040C84">
        <w:rPr>
          <w:lang w:val="ru-BY"/>
        </w:rPr>
        <w:t>Scaffold-DbContext</w:t>
      </w:r>
      <w:proofErr w:type="spellEnd"/>
      <w:r w:rsidRPr="00040C84">
        <w:rPr>
          <w:lang w:val="ru-BY"/>
        </w:rPr>
        <w:t xml:space="preserve"> "Server=(</w:t>
      </w:r>
      <w:proofErr w:type="spellStart"/>
      <w:r w:rsidRPr="00040C84">
        <w:rPr>
          <w:lang w:val="ru-BY"/>
        </w:rPr>
        <w:t>localdb</w:t>
      </w:r>
      <w:proofErr w:type="spellEnd"/>
      <w:r w:rsidRPr="00040C84">
        <w:rPr>
          <w:lang w:val="ru-BY"/>
        </w:rPr>
        <w:t>)\</w:t>
      </w:r>
      <w:proofErr w:type="spellStart"/>
      <w:proofErr w:type="gramStart"/>
      <w:r w:rsidRPr="00040C84">
        <w:rPr>
          <w:lang w:val="ru-BY"/>
        </w:rPr>
        <w:t>mssqllocaldb;Database</w:t>
      </w:r>
      <w:proofErr w:type="spellEnd"/>
      <w:proofErr w:type="gramEnd"/>
      <w:r w:rsidRPr="00040C84">
        <w:rPr>
          <w:lang w:val="ru-BY"/>
        </w:rPr>
        <w:t>=</w:t>
      </w:r>
      <w:r w:rsidRPr="00040C84">
        <w:rPr>
          <w:lang w:val="en-US"/>
        </w:rPr>
        <w:t xml:space="preserve"> </w:t>
      </w:r>
      <w:proofErr w:type="spellStart"/>
      <w:r>
        <w:rPr>
          <w:lang w:val="en-US"/>
        </w:rPr>
        <w:t>helloappdb</w:t>
      </w:r>
      <w:proofErr w:type="spellEnd"/>
      <w:r w:rsidRPr="00040C84">
        <w:rPr>
          <w:lang w:val="ru-BY"/>
        </w:rPr>
        <w:t>;</w:t>
      </w:r>
      <w:proofErr w:type="spellStart"/>
      <w:r w:rsidRPr="00040C84">
        <w:rPr>
          <w:lang w:val="ru-BY"/>
        </w:rPr>
        <w:t>Trusted_Connection</w:t>
      </w:r>
      <w:proofErr w:type="spellEnd"/>
      <w:r w:rsidRPr="00040C84">
        <w:rPr>
          <w:lang w:val="ru-BY"/>
        </w:rPr>
        <w:t xml:space="preserve">=True;" </w:t>
      </w:r>
      <w:proofErr w:type="spellStart"/>
      <w:r w:rsidRPr="00040C84">
        <w:rPr>
          <w:lang w:val="ru-BY"/>
        </w:rPr>
        <w:t>Microsoft.EntityFrameworkCore.SqlServer</w:t>
      </w:r>
      <w:proofErr w:type="spellEnd"/>
      <w:r w:rsidRPr="00040C84">
        <w:rPr>
          <w:lang w:val="ru-BY"/>
        </w:rPr>
        <w:t xml:space="preserve"> -</w:t>
      </w:r>
      <w:proofErr w:type="spellStart"/>
      <w:r w:rsidRPr="00040C84">
        <w:rPr>
          <w:lang w:val="ru-BY"/>
        </w:rPr>
        <w:t>ContextDir</w:t>
      </w:r>
      <w:proofErr w:type="spellEnd"/>
      <w:r w:rsidRPr="00040C84">
        <w:rPr>
          <w:lang w:val="ru-BY"/>
        </w:rPr>
        <w:t xml:space="preserve"> Data -</w:t>
      </w:r>
      <w:proofErr w:type="spellStart"/>
      <w:r w:rsidRPr="00040C84">
        <w:rPr>
          <w:lang w:val="ru-BY"/>
        </w:rPr>
        <w:t>OutputDir</w:t>
      </w:r>
      <w:proofErr w:type="spellEnd"/>
      <w:r w:rsidRPr="00040C84">
        <w:rPr>
          <w:lang w:val="ru-BY"/>
        </w:rPr>
        <w:t xml:space="preserve"> </w:t>
      </w:r>
      <w:proofErr w:type="spellStart"/>
      <w:r w:rsidRPr="00040C84">
        <w:rPr>
          <w:lang w:val="ru-BY"/>
        </w:rPr>
        <w:t>Models</w:t>
      </w:r>
      <w:proofErr w:type="spellEnd"/>
    </w:p>
    <w:p w14:paraId="10677B3D" w14:textId="77777777" w:rsidR="00040C84" w:rsidRPr="00040C84" w:rsidRDefault="00040C84">
      <w:pPr>
        <w:suppressAutoHyphens w:val="0"/>
        <w:rPr>
          <w:lang w:val="en-US"/>
        </w:rPr>
      </w:pPr>
    </w:p>
    <w:p w14:paraId="6CEF8FC6" w14:textId="77777777" w:rsidR="00D340DE" w:rsidRDefault="00D340DE">
      <w:pPr>
        <w:suppressAutoHyphens w:val="0"/>
      </w:pPr>
      <w:r>
        <w:t xml:space="preserve">Здесь в качестве параметра команде </w:t>
      </w:r>
      <w:proofErr w:type="spellStart"/>
      <w:r>
        <w:t>Scaffold-DbContext</w:t>
      </w:r>
      <w:proofErr w:type="spellEnd"/>
      <w:r>
        <w:t xml:space="preserve"> передается строка подключения с указанием сервера и названием базы данных.</w:t>
      </w:r>
    </w:p>
    <w:p w14:paraId="3D6B9D1C" w14:textId="77777777" w:rsidR="000D01FB" w:rsidRDefault="000D01FB">
      <w:pPr>
        <w:suppressAutoHyphens w:val="0"/>
      </w:pPr>
    </w:p>
    <w:p w14:paraId="64771083" w14:textId="25959860" w:rsidR="00D340DE" w:rsidRDefault="000E0A18">
      <w:pPr>
        <w:suppressAutoHyphens w:val="0"/>
      </w:pPr>
      <w:r>
        <w:rPr>
          <w:noProof/>
        </w:rPr>
        <w:drawing>
          <wp:inline distT="0" distB="0" distL="0" distR="0" wp14:anchorId="238D6032" wp14:editId="3407AD71">
            <wp:extent cx="6551295" cy="162814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75" r="-9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162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6D85" w14:textId="77777777" w:rsidR="000D01FB" w:rsidRDefault="000D01FB">
      <w:pPr>
        <w:suppressAutoHyphens w:val="0"/>
      </w:pPr>
    </w:p>
    <w:p w14:paraId="059371CB" w14:textId="77777777" w:rsidR="00D340DE" w:rsidRDefault="00D340DE">
      <w:pPr>
        <w:suppressAutoHyphens w:val="0"/>
      </w:pPr>
      <w:r>
        <w:t xml:space="preserve">После выполнения этой команды в проект будет добавлен класс </w:t>
      </w:r>
      <w:proofErr w:type="spellStart"/>
      <w:r>
        <w:t>Users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64331305" w14:textId="77777777">
        <w:tc>
          <w:tcPr>
            <w:tcW w:w="14556" w:type="dxa"/>
            <w:shd w:val="clear" w:color="auto" w:fill="auto"/>
            <w:vAlign w:val="center"/>
          </w:tcPr>
          <w:p w14:paraId="0481307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 partial class Users</w:t>
            </w:r>
          </w:p>
          <w:p w14:paraId="6B2E310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61AEE6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int Id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32387C6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int Age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3C0A0C0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string Name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687B7B38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166D9470" w14:textId="77777777" w:rsidR="00D340DE" w:rsidRDefault="00D340DE">
      <w:pPr>
        <w:suppressAutoHyphens w:val="0"/>
      </w:pPr>
      <w:r>
        <w:t>И также будет добавлен класс контекста данных, который будет называться по имени базы данных плюс суффикс "</w:t>
      </w:r>
      <w:proofErr w:type="spellStart"/>
      <w:r>
        <w:t>Context</w:t>
      </w:r>
      <w:proofErr w:type="spellEnd"/>
      <w:r>
        <w:t>":</w:t>
      </w:r>
    </w:p>
    <w:p w14:paraId="04E45C91" w14:textId="77777777" w:rsidR="000D01FB" w:rsidRDefault="000D01FB">
      <w:pPr>
        <w:suppressAutoHyphens w:val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3"/>
      </w:tblGrid>
      <w:tr w:rsidR="00D340DE" w14:paraId="08E42676" w14:textId="77777777">
        <w:tc>
          <w:tcPr>
            <w:tcW w:w="12843" w:type="dxa"/>
            <w:shd w:val="clear" w:color="auto" w:fill="auto"/>
            <w:vAlign w:val="center"/>
          </w:tcPr>
          <w:p w14:paraId="47BFCBE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using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System;</w:t>
            </w:r>
            <w:proofErr w:type="gramEnd"/>
          </w:p>
          <w:p w14:paraId="23FEB46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Microsoft.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EntityFrameworkCore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7D5C094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Microsoft.EntityFrameworkCore.Metadata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EDC6FD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79BB419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FirstApp</w:t>
            </w:r>
            <w:proofErr w:type="spellEnd"/>
          </w:p>
          <w:p w14:paraId="1FCFA6A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C383CA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partial class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helloappdbContext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</w:t>
            </w:r>
            <w:proofErr w:type="spellEnd"/>
          </w:p>
          <w:p w14:paraId="147B245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2ED40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OnConfiguring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4689255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66ABD7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optionsBuilder.IsConfigured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7F475C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856EF1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optionsBuilder.UseSqlServer(@"Server=(localdb)\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mssqllocaldb;Database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=helloappdb;Trusted_Connection=True;");</w:t>
            </w:r>
          </w:p>
          <w:p w14:paraId="5A1F2E1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938991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B56456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07B03FE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OnModelCreating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ModelBuilder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modelBuilder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F914EF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48E90A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C5112D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4D4D963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virtual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&lt;Users&gt;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348834B7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85B1291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33A431EB" w14:textId="77777777" w:rsidR="00D340DE" w:rsidRDefault="00D340DE">
      <w:pPr>
        <w:suppressAutoHyphens w:val="0"/>
      </w:pPr>
      <w:r>
        <w:t xml:space="preserve">При </w:t>
      </w:r>
      <w:proofErr w:type="spellStart"/>
      <w:r>
        <w:t>Reverse</w:t>
      </w:r>
      <w:proofErr w:type="spellEnd"/>
      <w:r>
        <w:t xml:space="preserve"> Engineering EF по умолчанию не применяет правила </w:t>
      </w:r>
      <w:proofErr w:type="spellStart"/>
      <w:r>
        <w:t>плюрализации</w:t>
      </w:r>
      <w:proofErr w:type="spellEnd"/>
      <w:r>
        <w:t xml:space="preserve">, поэтому создается класс </w:t>
      </w:r>
      <w:proofErr w:type="spellStart"/>
      <w:r>
        <w:t>Users</w:t>
      </w:r>
      <w:proofErr w:type="spellEnd"/>
      <w:r>
        <w:t>, а не User. Если такое название не устраивает, то мы можем вручную изменить на User:</w:t>
      </w:r>
    </w:p>
    <w:p w14:paraId="3D1BCEED" w14:textId="77777777" w:rsidR="000D01FB" w:rsidRDefault="000D01FB">
      <w:pPr>
        <w:suppressAutoHyphens w:val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62D56DF9" w14:textId="77777777">
        <w:tc>
          <w:tcPr>
            <w:tcW w:w="14556" w:type="dxa"/>
            <w:shd w:val="clear" w:color="auto" w:fill="auto"/>
            <w:vAlign w:val="center"/>
          </w:tcPr>
          <w:p w14:paraId="6EDE29A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 partial class User</w:t>
            </w:r>
          </w:p>
          <w:p w14:paraId="5BF1819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B04D95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содержимое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класса</w:t>
            </w:r>
            <w:proofErr w:type="spellEnd"/>
          </w:p>
          <w:p w14:paraId="6413B361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30E8CC37" w14:textId="77777777" w:rsidR="00D340DE" w:rsidRDefault="00D340DE">
      <w:pPr>
        <w:suppressAutoHyphens w:val="0"/>
      </w:pPr>
      <w:r>
        <w:t>Тогда соответственно надо изменить свойство в контексте данных: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0934388A" w14:textId="77777777">
        <w:tc>
          <w:tcPr>
            <w:tcW w:w="14556" w:type="dxa"/>
            <w:shd w:val="clear" w:color="auto" w:fill="auto"/>
            <w:vAlign w:val="center"/>
          </w:tcPr>
          <w:p w14:paraId="6DEF1CE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public virtual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&lt;User&gt;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</w:tc>
      </w:tr>
    </w:tbl>
    <w:p w14:paraId="3369B437" w14:textId="77777777" w:rsidR="00D340DE" w:rsidRDefault="00D340DE">
      <w:pPr>
        <w:suppressAutoHyphens w:val="0"/>
      </w:pPr>
      <w:r>
        <w:t>И после этого мы сможем работать с базой данных. Для этого изменим код класса Program: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79D27B67" w14:textId="77777777">
        <w:tc>
          <w:tcPr>
            <w:tcW w:w="14556" w:type="dxa"/>
            <w:shd w:val="clear" w:color="auto" w:fill="auto"/>
            <w:vAlign w:val="center"/>
          </w:tcPr>
          <w:p w14:paraId="793370A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using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System;</w:t>
            </w:r>
            <w:proofErr w:type="gramEnd"/>
          </w:p>
          <w:p w14:paraId="4575AC3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Linq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E5D2D1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 </w:t>
            </w:r>
          </w:p>
          <w:p w14:paraId="6798E85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FirstApp</w:t>
            </w:r>
            <w:proofErr w:type="spellEnd"/>
          </w:p>
          <w:p w14:paraId="7016F30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B772D9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 Program</w:t>
            </w:r>
          </w:p>
          <w:p w14:paraId="661BC04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AB80B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static void Main(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B76A78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206C4B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helloappdbContext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helloappdbContext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68B53097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{</w:t>
            </w:r>
          </w:p>
          <w:p w14:paraId="0A15ECB9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// получаем объекты из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и выводим на консоль</w:t>
            </w:r>
          </w:p>
          <w:p w14:paraId="06271CD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58A67A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Список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объектов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:"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9B8568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 (User u in users)</w:t>
            </w:r>
          </w:p>
          <w:p w14:paraId="3FDD3EF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5C6024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3851D7CD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6D098EF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B87CAE8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Console.ReadKey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23802E6E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781E717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D8B0884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1AD51B40" w14:textId="77777777" w:rsidR="00D340DE" w:rsidRDefault="00D340DE">
      <w:pPr>
        <w:suppressAutoHyphens w:val="0"/>
      </w:pPr>
    </w:p>
    <w:p w14:paraId="7C833166" w14:textId="77777777" w:rsidR="00D340DE" w:rsidRDefault="00D340DE">
      <w:pPr>
        <w:suppressAutoHyphens w:val="0"/>
      </w:pPr>
    </w:p>
    <w:p w14:paraId="500B1D60" w14:textId="77777777" w:rsidR="00D340DE" w:rsidRDefault="00D340DE">
      <w:pPr>
        <w:suppressAutoHyphens w:val="0"/>
      </w:pPr>
      <w:bookmarkStart w:id="2" w:name="sect44"/>
      <w:bookmarkEnd w:id="2"/>
      <w:r>
        <w:rPr>
          <w:b/>
          <w:bCs/>
          <w:lang w:eastAsia="ru-RU"/>
        </w:rPr>
        <w:t xml:space="preserve">1.2. Выполнение типовых операций с использованием </w:t>
      </w:r>
      <w:proofErr w:type="spellStart"/>
      <w:r>
        <w:rPr>
          <w:b/>
          <w:bCs/>
          <w:lang w:eastAsia="ru-RU"/>
        </w:rPr>
        <w:t>DbContext</w:t>
      </w:r>
      <w:proofErr w:type="spellEnd"/>
      <w:r>
        <w:rPr>
          <w:b/>
          <w:bCs/>
          <w:lang w:eastAsia="ru-RU"/>
        </w:rPr>
        <w:t xml:space="preserve"> API</w:t>
      </w:r>
    </w:p>
    <w:p w14:paraId="5572C783" w14:textId="77777777" w:rsidR="00D340DE" w:rsidRDefault="00D340DE">
      <w:pPr>
        <w:suppressAutoHyphens w:val="0"/>
      </w:pPr>
    </w:p>
    <w:p w14:paraId="2F5CCC0D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Большинство операций с данными так или иначе представляют собой CRUD операции (</w:t>
      </w:r>
      <w:proofErr w:type="spellStart"/>
      <w:r>
        <w:rPr>
          <w:color w:val="000000"/>
          <w:lang w:eastAsia="ru-RU"/>
        </w:rPr>
        <w:t>Create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>
        <w:rPr>
          <w:color w:val="000000"/>
          <w:lang w:eastAsia="ru-RU"/>
        </w:rPr>
        <w:t>Read</w:t>
      </w:r>
      <w:proofErr w:type="spellEnd"/>
      <w:r>
        <w:rPr>
          <w:color w:val="000000"/>
          <w:lang w:eastAsia="ru-RU"/>
        </w:rPr>
        <w:t xml:space="preserve">, Update, </w:t>
      </w:r>
      <w:proofErr w:type="spellStart"/>
      <w:r>
        <w:rPr>
          <w:color w:val="000000"/>
          <w:lang w:eastAsia="ru-RU"/>
        </w:rPr>
        <w:t>Delete</w:t>
      </w:r>
      <w:proofErr w:type="spellEnd"/>
      <w:r>
        <w:rPr>
          <w:color w:val="000000"/>
          <w:lang w:eastAsia="ru-RU"/>
        </w:rPr>
        <w:t xml:space="preserve">), то есть создание, получение, обновление и удаление. </w:t>
      </w:r>
      <w:proofErr w:type="spellStart"/>
      <w:r>
        <w:rPr>
          <w:color w:val="000000"/>
          <w:lang w:eastAsia="ru-RU"/>
        </w:rPr>
        <w:t>Entity</w:t>
      </w:r>
      <w:proofErr w:type="spellEnd"/>
      <w:r>
        <w:rPr>
          <w:color w:val="000000"/>
          <w:lang w:eastAsia="ru-RU"/>
        </w:rPr>
        <w:t xml:space="preserve"> Framework Core позволяет легко выполнять все эти действия.</w:t>
      </w:r>
    </w:p>
    <w:p w14:paraId="160CD1F0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Для примера создадим проект по типу </w:t>
      </w:r>
      <w:proofErr w:type="spellStart"/>
      <w:r>
        <w:rPr>
          <w:b/>
          <w:bCs/>
          <w:color w:val="000000"/>
          <w:lang w:eastAsia="ru-RU"/>
        </w:rPr>
        <w:t>Console</w:t>
      </w:r>
      <w:proofErr w:type="spellEnd"/>
      <w:r>
        <w:rPr>
          <w:b/>
          <w:bCs/>
          <w:color w:val="000000"/>
          <w:lang w:eastAsia="ru-RU"/>
        </w:rPr>
        <w:t xml:space="preserve"> </w:t>
      </w:r>
      <w:proofErr w:type="spellStart"/>
      <w:r>
        <w:rPr>
          <w:b/>
          <w:bCs/>
          <w:color w:val="000000"/>
          <w:lang w:eastAsia="ru-RU"/>
        </w:rPr>
        <w:t>App</w:t>
      </w:r>
      <w:proofErr w:type="spellEnd"/>
      <w:r>
        <w:rPr>
          <w:b/>
          <w:bCs/>
          <w:color w:val="000000"/>
          <w:lang w:eastAsia="ru-RU"/>
        </w:rPr>
        <w:t xml:space="preserve"> (.NET Core)</w:t>
      </w:r>
      <w:r>
        <w:rPr>
          <w:color w:val="000000"/>
          <w:lang w:eastAsia="ru-RU"/>
        </w:rPr>
        <w:t xml:space="preserve">. И после создания проекта сразу добавим в него функциональность EF Core. Для этого в проект через </w:t>
      </w:r>
      <w:proofErr w:type="spellStart"/>
      <w:r>
        <w:rPr>
          <w:color w:val="000000"/>
          <w:lang w:eastAsia="ru-RU"/>
        </w:rPr>
        <w:t>NuGet</w:t>
      </w:r>
      <w:proofErr w:type="spellEnd"/>
      <w:r>
        <w:rPr>
          <w:color w:val="000000"/>
          <w:lang w:eastAsia="ru-RU"/>
        </w:rPr>
        <w:t xml:space="preserve"> пакеты </w:t>
      </w:r>
      <w:r>
        <w:rPr>
          <w:b/>
          <w:bCs/>
          <w:color w:val="000000"/>
          <w:lang w:eastAsia="ru-RU"/>
        </w:rPr>
        <w:t>Microsoft.EntityFrameworkCore.SqlServer</w:t>
      </w:r>
      <w:r>
        <w:rPr>
          <w:color w:val="000000"/>
          <w:lang w:eastAsia="ru-RU"/>
        </w:rPr>
        <w:t> и </w:t>
      </w:r>
      <w:r>
        <w:rPr>
          <w:b/>
          <w:bCs/>
          <w:color w:val="000000"/>
          <w:lang w:eastAsia="ru-RU"/>
        </w:rPr>
        <w:t>Microsoft.EntityFrameworkCore.Tools</w:t>
      </w:r>
      <w:r>
        <w:rPr>
          <w:color w:val="000000"/>
          <w:lang w:eastAsia="ru-RU"/>
        </w:rPr>
        <w:t>.</w:t>
      </w:r>
    </w:p>
    <w:p w14:paraId="04DE950B" w14:textId="77777777" w:rsidR="00D340DE" w:rsidRDefault="00D340DE">
      <w:pPr>
        <w:suppressAutoHyphens w:val="0"/>
        <w:spacing w:line="312" w:lineRule="atLeast"/>
      </w:pPr>
      <w:r>
        <w:t>Затем добавим в проект класс User, объекты которого будут храниться в базе данных: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3CDE4FEA" w14:textId="77777777">
        <w:tc>
          <w:tcPr>
            <w:tcW w:w="14556" w:type="dxa"/>
            <w:shd w:val="clear" w:color="auto" w:fill="auto"/>
            <w:vAlign w:val="center"/>
          </w:tcPr>
          <w:p w14:paraId="6A088AF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14:paraId="64C7A92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AB20AD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int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Id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7B56149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Name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30600FA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int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Age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7045B283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7AC9575" w14:textId="77777777" w:rsidR="00D340DE" w:rsidRDefault="00D340DE">
      <w:pPr>
        <w:suppressAutoHyphens w:val="0"/>
        <w:spacing w:line="312" w:lineRule="atLeast"/>
      </w:pPr>
      <w:r>
        <w:t xml:space="preserve">И добавим класс контекста данных </w:t>
      </w:r>
      <w:proofErr w:type="spellStart"/>
      <w:r>
        <w:t>ApplicationContext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561A9340" w14:textId="77777777">
        <w:tc>
          <w:tcPr>
            <w:tcW w:w="14556" w:type="dxa"/>
            <w:shd w:val="clear" w:color="auto" w:fill="auto"/>
            <w:vAlign w:val="center"/>
          </w:tcPr>
          <w:p w14:paraId="72EE6DF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Microsoft.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EntityFrameworkCore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FFE5D8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1C55C23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namespace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14:paraId="2108226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01C974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</w:t>
            </w:r>
            <w:proofErr w:type="spellEnd"/>
          </w:p>
          <w:p w14:paraId="73E4015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D14473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&lt;User&gt;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14:paraId="5DFBDB8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22216A6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protected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override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void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OnConfiguring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DbContextOptionsBuilder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6FC29F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2E2D12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optionsBuilder.UseSqlServer(@"Server=(localdb)\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mssqllocaldb;Database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=helloappdb;</w:t>
            </w:r>
            <w:r w:rsidR="000D01FB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Trusted_Connection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=True;");</w:t>
            </w:r>
          </w:p>
          <w:p w14:paraId="127FB3A5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481B83ED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62A103C5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548FF3A9" w14:textId="77777777" w:rsidR="00D340DE" w:rsidRDefault="00D340DE" w:rsidP="004062CA">
      <w:pPr>
        <w:suppressAutoHyphens w:val="0"/>
        <w:spacing w:line="312" w:lineRule="atLeast"/>
        <w:jc w:val="both"/>
      </w:pPr>
      <w:r>
        <w:rPr>
          <w:color w:val="000000"/>
          <w:lang w:eastAsia="ru-RU"/>
        </w:rPr>
        <w:t>Затем выполним миграции для создания базы данных. Для этого перейдем в Visual Studio к ок</w:t>
      </w:r>
      <w:r>
        <w:t>ну 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 и последовательно выполним следующие команды:</w:t>
      </w:r>
    </w:p>
    <w:p w14:paraId="31838C70" w14:textId="77777777" w:rsidR="004062CA" w:rsidRDefault="004062CA" w:rsidP="004062CA">
      <w:pPr>
        <w:suppressAutoHyphens w:val="0"/>
        <w:spacing w:line="312" w:lineRule="atLeast"/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474A9244" w14:textId="77777777">
        <w:tc>
          <w:tcPr>
            <w:tcW w:w="14556" w:type="dxa"/>
            <w:shd w:val="clear" w:color="auto" w:fill="auto"/>
            <w:vAlign w:val="center"/>
          </w:tcPr>
          <w:p w14:paraId="1EAF69B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Add-Migration Initial</w:t>
            </w:r>
          </w:p>
          <w:p w14:paraId="4A76B6A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Update-Database</w:t>
            </w:r>
          </w:p>
        </w:tc>
      </w:tr>
    </w:tbl>
    <w:p w14:paraId="12DA13DF" w14:textId="77777777" w:rsidR="004062CA" w:rsidRPr="00FF6712" w:rsidRDefault="004062CA">
      <w:pPr>
        <w:suppressAutoHyphens w:val="0"/>
        <w:spacing w:line="312" w:lineRule="atLeast"/>
        <w:rPr>
          <w:color w:val="000000"/>
          <w:lang w:val="en-US" w:eastAsia="ru-RU"/>
        </w:rPr>
      </w:pPr>
    </w:p>
    <w:p w14:paraId="53390B55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После создания базы данных определим в классе Program в</w:t>
      </w:r>
      <w:r>
        <w:t>се базовые операции с данными:</w:t>
      </w:r>
    </w:p>
    <w:p w14:paraId="4E7493FE" w14:textId="77777777" w:rsidR="004062CA" w:rsidRDefault="004062CA">
      <w:pPr>
        <w:suppressAutoHyphens w:val="0"/>
        <w:spacing w:line="312" w:lineRule="atLeas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214855E5" w14:textId="77777777">
        <w:tc>
          <w:tcPr>
            <w:tcW w:w="14556" w:type="dxa"/>
            <w:shd w:val="clear" w:color="auto" w:fill="auto"/>
            <w:vAlign w:val="center"/>
          </w:tcPr>
          <w:p w14:paraId="695E687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System;</w:t>
            </w:r>
            <w:proofErr w:type="gramEnd"/>
          </w:p>
          <w:p w14:paraId="65DB6ED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System.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Linq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E38B38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504C386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namespace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14:paraId="171DAD8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95E3A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class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14:paraId="594BB44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84F87C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public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static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void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Main(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E19509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355C2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Добавление</w:t>
            </w:r>
          </w:p>
          <w:p w14:paraId="461D90A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7742FE8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2B732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user1 = new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Name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"Tom", Age = 33 };</w:t>
            </w:r>
          </w:p>
          <w:p w14:paraId="7DEDB7F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user2 = new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Name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"Alice", Age = 26 };</w:t>
            </w:r>
          </w:p>
          <w:p w14:paraId="23B6A6C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31287DC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Добавление</w:t>
            </w:r>
          </w:p>
          <w:p w14:paraId="796D12B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db.Users.Add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(user1);</w:t>
            </w:r>
          </w:p>
          <w:p w14:paraId="6873691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db.Users.Add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(user2);</w:t>
            </w:r>
          </w:p>
          <w:p w14:paraId="2E929DC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db.SaveChanges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49BA89CB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4450FA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3877655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получение</w:t>
            </w:r>
          </w:p>
          <w:p w14:paraId="5778BB3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4DB2EE51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{</w:t>
            </w:r>
          </w:p>
          <w:p w14:paraId="646D8240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// получаем объекты из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и выводим на консоль</w:t>
            </w:r>
          </w:p>
          <w:p w14:paraId="582AAF8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789BFB65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("Данные после добавления:");</w:t>
            </w:r>
          </w:p>
          <w:p w14:paraId="1308447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3F38070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371E03E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22B4A8C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7BBB69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75929C1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42A3BBF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Редактирование</w:t>
            </w:r>
          </w:p>
          <w:p w14:paraId="1E6EA6F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1607CFA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B5506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получаем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первый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объект</w:t>
            </w:r>
          </w:p>
          <w:p w14:paraId="7ADA04A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db.Users.FirstOrDefault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18F1BCA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user!=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null)</w:t>
            </w:r>
          </w:p>
          <w:p w14:paraId="0CDF5D3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007B4D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user.Name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"Bob";</w:t>
            </w:r>
          </w:p>
          <w:p w14:paraId="72B155D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user.Age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44;</w:t>
            </w:r>
          </w:p>
          <w:p w14:paraId="18384E0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обновляем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объект</w:t>
            </w:r>
          </w:p>
          <w:p w14:paraId="4315A8A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(user);</w:t>
            </w:r>
          </w:p>
          <w:p w14:paraId="30F2CC4E" w14:textId="77777777" w:rsidR="00D340DE" w:rsidRPr="00336422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SaveChanges</w:t>
            </w:r>
            <w:proofErr w:type="spellEnd"/>
            <w:proofErr w:type="gram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6D949F6E" w14:textId="77777777" w:rsidR="00D340DE" w:rsidRDefault="00D340DE">
            <w:pPr>
              <w:suppressAutoHyphens w:val="0"/>
              <w:spacing w:line="254" w:lineRule="atLeast"/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79B529A8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// выводим данные после обновления</w:t>
            </w:r>
          </w:p>
          <w:p w14:paraId="360C050C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nДанные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после редактирования:");</w:t>
            </w:r>
          </w:p>
          <w:p w14:paraId="062A704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5233D19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53EBBCF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5BD94F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2507BE6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51FB7D4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DC0E05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41128CA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Удаление</w:t>
            </w:r>
          </w:p>
          <w:p w14:paraId="7FAB2E1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651454D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8079B5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получаем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первый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объект</w:t>
            </w:r>
          </w:p>
          <w:p w14:paraId="36DF2D4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db.Users.FirstOrDefault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AD8BA03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if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 null)</w:t>
            </w:r>
          </w:p>
          <w:p w14:paraId="5764C7ED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056A9D6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удаляем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объект</w:t>
            </w:r>
          </w:p>
          <w:p w14:paraId="27BE4F4F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(user);</w:t>
            </w:r>
          </w:p>
          <w:p w14:paraId="4AF55800" w14:textId="77777777" w:rsidR="00D340DE" w:rsidRPr="00336422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SaveChanges</w:t>
            </w:r>
            <w:proofErr w:type="spellEnd"/>
            <w:proofErr w:type="gram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413DCAB9" w14:textId="77777777" w:rsidR="00D340DE" w:rsidRDefault="00D340DE">
            <w:pPr>
              <w:suppressAutoHyphens w:val="0"/>
              <w:spacing w:line="254" w:lineRule="atLeast"/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7A96E30F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// выводим данные после обновления</w:t>
            </w:r>
          </w:p>
          <w:p w14:paraId="0991BE13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nДанные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после удаления:");</w:t>
            </w:r>
          </w:p>
          <w:p w14:paraId="373589B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1BEFF3EA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5F6D1CB7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7F387F8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54B44016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220B63BC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29FDF1AC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0E2D2D2D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762ADB14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65239642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F13E597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И после выполнения мы получим следующий консольный вывод:</w:t>
      </w:r>
    </w:p>
    <w:p w14:paraId="695BC2EC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Данные после добавления</w:t>
      </w:r>
    </w:p>
    <w:p w14:paraId="0051B553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1.Tom - 33</w:t>
      </w:r>
    </w:p>
    <w:p w14:paraId="59A5DF9B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2.Alice - 26</w:t>
      </w:r>
    </w:p>
    <w:p w14:paraId="4B802ED3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  <w:rPr>
          <w:rFonts w:ascii="Verdana" w:hAnsi="Verdana" w:cs="Verdana"/>
          <w:color w:val="FFFFFF"/>
          <w:sz w:val="18"/>
          <w:szCs w:val="18"/>
          <w:lang w:eastAsia="ru-RU"/>
        </w:rPr>
      </w:pPr>
    </w:p>
    <w:p w14:paraId="0F914400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Данные после редактирования</w:t>
      </w:r>
    </w:p>
    <w:p w14:paraId="52EA6454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1.Bob - 44</w:t>
      </w:r>
    </w:p>
    <w:p w14:paraId="0517CA6E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2.Alice - 26</w:t>
      </w:r>
    </w:p>
    <w:p w14:paraId="7CBD7E40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  <w:rPr>
          <w:rFonts w:ascii="Verdana" w:hAnsi="Verdana" w:cs="Verdana"/>
          <w:color w:val="FFFFFF"/>
          <w:sz w:val="18"/>
          <w:szCs w:val="18"/>
          <w:lang w:eastAsia="ru-RU"/>
        </w:rPr>
      </w:pPr>
    </w:p>
    <w:p w14:paraId="0CA16878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Данные после удаления</w:t>
      </w:r>
    </w:p>
    <w:p w14:paraId="273189F4" w14:textId="77777777" w:rsidR="00D340DE" w:rsidRDefault="00D340DE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78" w:lineRule="atLeast"/>
      </w:pPr>
      <w:r>
        <w:rPr>
          <w:rFonts w:ascii="Verdana" w:hAnsi="Verdana" w:cs="Verdana"/>
          <w:color w:val="FFFFFF"/>
          <w:sz w:val="18"/>
          <w:szCs w:val="18"/>
          <w:lang w:eastAsia="ru-RU"/>
        </w:rPr>
        <w:t>2.Alice - 26</w:t>
      </w:r>
    </w:p>
    <w:p w14:paraId="32861E9F" w14:textId="77777777" w:rsidR="00D340DE" w:rsidRDefault="00D340DE">
      <w:pPr>
        <w:numPr>
          <w:ilvl w:val="0"/>
          <w:numId w:val="2"/>
        </w:numPr>
        <w:suppressAutoHyphens w:val="0"/>
        <w:ind w:left="150" w:firstLine="0"/>
      </w:pPr>
      <w:r>
        <w:rPr>
          <w:b/>
          <w:bCs/>
          <w:color w:val="000000"/>
          <w:lang w:eastAsia="ru-RU"/>
        </w:rPr>
        <w:t>Добавление</w:t>
      </w:r>
    </w:p>
    <w:p w14:paraId="5E519074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Для добавления объекта используется метод </w:t>
      </w:r>
      <w:proofErr w:type="spellStart"/>
      <w:r>
        <w:rPr>
          <w:b/>
          <w:bCs/>
          <w:color w:val="000000"/>
          <w:lang w:eastAsia="ru-RU"/>
        </w:rPr>
        <w:t>Add</w:t>
      </w:r>
      <w:proofErr w:type="spellEnd"/>
      <w:r>
        <w:rPr>
          <w:color w:val="000000"/>
          <w:lang w:eastAsia="ru-RU"/>
        </w:rPr>
        <w:t xml:space="preserve">, определенный у класса </w:t>
      </w:r>
      <w:proofErr w:type="spellStart"/>
      <w:r>
        <w:rPr>
          <w:color w:val="000000"/>
          <w:lang w:eastAsia="ru-RU"/>
        </w:rPr>
        <w:t>DbSet</w:t>
      </w:r>
      <w:proofErr w:type="spellEnd"/>
      <w:r>
        <w:rPr>
          <w:color w:val="000000"/>
          <w:lang w:eastAsia="ru-RU"/>
        </w:rPr>
        <w:t>, в который передается добавляемый объ</w:t>
      </w:r>
      <w:r>
        <w:t>ект: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3E7E452B" w14:textId="77777777">
        <w:tc>
          <w:tcPr>
            <w:tcW w:w="14556" w:type="dxa"/>
            <w:shd w:val="clear" w:color="auto" w:fill="auto"/>
            <w:vAlign w:val="center"/>
          </w:tcPr>
          <w:p w14:paraId="7A1F920C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db.Users.Add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(user2);</w:t>
            </w:r>
          </w:p>
          <w:p w14:paraId="2832C36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db.SaveChanges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14:paraId="0D304FCD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 xml:space="preserve">Метод </w:t>
      </w:r>
      <w:proofErr w:type="spellStart"/>
      <w:r>
        <w:rPr>
          <w:color w:val="000000"/>
          <w:lang w:eastAsia="ru-RU"/>
        </w:rPr>
        <w:t>Add</w:t>
      </w:r>
      <w:proofErr w:type="spellEnd"/>
      <w:r>
        <w:rPr>
          <w:color w:val="000000"/>
          <w:lang w:eastAsia="ru-RU"/>
        </w:rPr>
        <w:t xml:space="preserve"> устанавливает значение </w:t>
      </w:r>
      <w:proofErr w:type="spellStart"/>
      <w:r>
        <w:rPr>
          <w:color w:val="000000"/>
          <w:lang w:eastAsia="ru-RU"/>
        </w:rPr>
        <w:t>Added</w:t>
      </w:r>
      <w:proofErr w:type="spellEnd"/>
      <w:r>
        <w:rPr>
          <w:color w:val="000000"/>
          <w:lang w:eastAsia="ru-RU"/>
        </w:rPr>
        <w:t xml:space="preserve"> в качестве состояния нового объекта. Поэтому метод </w:t>
      </w:r>
      <w:proofErr w:type="spellStart"/>
      <w:r>
        <w:rPr>
          <w:color w:val="000000"/>
          <w:lang w:eastAsia="ru-RU"/>
        </w:rPr>
        <w:t>db.SaveChanges</w:t>
      </w:r>
      <w:proofErr w:type="spellEnd"/>
      <w:r>
        <w:rPr>
          <w:color w:val="000000"/>
          <w:lang w:eastAsia="ru-RU"/>
        </w:rPr>
        <w:t>() сгенерирует выражение INSERT для вставки модели в таблицу.</w:t>
      </w:r>
    </w:p>
    <w:p w14:paraId="11722266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Если нам надо добавить сразу несколько объектов, то мы можем воспользоваться методом </w:t>
      </w:r>
      <w:proofErr w:type="spellStart"/>
      <w:proofErr w:type="gramStart"/>
      <w:r>
        <w:rPr>
          <w:b/>
          <w:bCs/>
          <w:color w:val="000000"/>
          <w:lang w:eastAsia="ru-RU"/>
        </w:rPr>
        <w:t>AddRange</w:t>
      </w:r>
      <w:proofErr w:type="spellEnd"/>
      <w:r>
        <w:rPr>
          <w:b/>
          <w:bCs/>
          <w:color w:val="000000"/>
          <w:lang w:eastAsia="ru-RU"/>
        </w:rPr>
        <w:t>(</w:t>
      </w:r>
      <w:proofErr w:type="gramEnd"/>
      <w:r>
        <w:rPr>
          <w:b/>
          <w:bCs/>
          <w:color w:val="000000"/>
          <w:lang w:eastAsia="ru-RU"/>
        </w:rPr>
        <w:t>)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19BA0B36" w14:textId="77777777">
        <w:tc>
          <w:tcPr>
            <w:tcW w:w="14556" w:type="dxa"/>
            <w:shd w:val="clear" w:color="auto" w:fill="auto"/>
            <w:vAlign w:val="center"/>
          </w:tcPr>
          <w:p w14:paraId="629E5C00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user1 = new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Name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"Tom", Age = 33 };</w:t>
            </w:r>
          </w:p>
          <w:p w14:paraId="703C47A2" w14:textId="77777777" w:rsidR="00D340DE" w:rsidRPr="00A16BF1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user2 = new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 Name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"Alice", Age = 26 };</w:t>
            </w:r>
          </w:p>
          <w:p w14:paraId="539517AC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db.Users.AddRange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(user1, user2);</w:t>
            </w:r>
          </w:p>
        </w:tc>
      </w:tr>
    </w:tbl>
    <w:p w14:paraId="114CD569" w14:textId="77777777" w:rsidR="00D340DE" w:rsidRDefault="00D340DE">
      <w:pPr>
        <w:numPr>
          <w:ilvl w:val="0"/>
          <w:numId w:val="2"/>
        </w:numPr>
        <w:suppressAutoHyphens w:val="0"/>
        <w:ind w:left="150" w:firstLine="0"/>
      </w:pPr>
      <w:r>
        <w:rPr>
          <w:b/>
          <w:bCs/>
          <w:color w:val="000000"/>
          <w:lang w:eastAsia="ru-RU"/>
        </w:rPr>
        <w:t>Удаление</w:t>
      </w:r>
    </w:p>
    <w:p w14:paraId="4BA3D8DD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Удаление производится с помощью метода </w:t>
      </w:r>
      <w:proofErr w:type="spellStart"/>
      <w:r>
        <w:rPr>
          <w:b/>
          <w:bCs/>
          <w:color w:val="000000"/>
          <w:lang w:eastAsia="ru-RU"/>
        </w:rPr>
        <w:t>Remove</w:t>
      </w:r>
      <w:proofErr w:type="spellEnd"/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1D33FD03" w14:textId="77777777">
        <w:tc>
          <w:tcPr>
            <w:tcW w:w="14556" w:type="dxa"/>
            <w:shd w:val="clear" w:color="auto" w:fill="auto"/>
            <w:vAlign w:val="center"/>
          </w:tcPr>
          <w:p w14:paraId="67C36735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(user);</w:t>
            </w:r>
          </w:p>
          <w:p w14:paraId="4E5B3CB0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db.SaveChanges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14:paraId="6E7E2418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 xml:space="preserve">Данный метод установит статус объекта в </w:t>
      </w:r>
      <w:proofErr w:type="spellStart"/>
      <w:r>
        <w:rPr>
          <w:color w:val="000000"/>
          <w:lang w:eastAsia="ru-RU"/>
        </w:rPr>
        <w:t>Deleted</w:t>
      </w:r>
      <w:proofErr w:type="spellEnd"/>
      <w:r>
        <w:rPr>
          <w:color w:val="000000"/>
          <w:lang w:eastAsia="ru-RU"/>
        </w:rPr>
        <w:t xml:space="preserve">, благодаря чему </w:t>
      </w:r>
      <w:proofErr w:type="spellStart"/>
      <w:r>
        <w:rPr>
          <w:color w:val="000000"/>
          <w:lang w:eastAsia="ru-RU"/>
        </w:rPr>
        <w:t>Entity</w:t>
      </w:r>
      <w:proofErr w:type="spellEnd"/>
      <w:r>
        <w:rPr>
          <w:color w:val="000000"/>
          <w:lang w:eastAsia="ru-RU"/>
        </w:rPr>
        <w:t xml:space="preserve"> Framework при выполнении метода </w:t>
      </w:r>
      <w:proofErr w:type="spellStart"/>
      <w:r>
        <w:rPr>
          <w:color w:val="000000"/>
          <w:lang w:eastAsia="ru-RU"/>
        </w:rPr>
        <w:t>db.SaveChanges</w:t>
      </w:r>
      <w:proofErr w:type="spellEnd"/>
      <w:r>
        <w:rPr>
          <w:color w:val="000000"/>
          <w:lang w:eastAsia="ru-RU"/>
        </w:rPr>
        <w:t>() сгенерирует SQL-выражение DELETE.</w:t>
      </w:r>
    </w:p>
    <w:p w14:paraId="783B9BE9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Если необходимо удалить сразу несколько объектов, то можно использовать метод </w:t>
      </w:r>
      <w:proofErr w:type="spellStart"/>
      <w:proofErr w:type="gramStart"/>
      <w:r>
        <w:rPr>
          <w:b/>
          <w:bCs/>
          <w:color w:val="000000"/>
          <w:lang w:eastAsia="ru-RU"/>
        </w:rPr>
        <w:t>RemoveRange</w:t>
      </w:r>
      <w:proofErr w:type="spellEnd"/>
      <w:r>
        <w:rPr>
          <w:b/>
          <w:bCs/>
          <w:color w:val="000000"/>
          <w:lang w:eastAsia="ru-RU"/>
        </w:rPr>
        <w:t>(</w:t>
      </w:r>
      <w:proofErr w:type="gramEnd"/>
      <w:r>
        <w:rPr>
          <w:b/>
          <w:bCs/>
          <w:color w:val="000000"/>
          <w:lang w:eastAsia="ru-RU"/>
        </w:rPr>
        <w:t>)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0CC6E080" w14:textId="77777777">
        <w:tc>
          <w:tcPr>
            <w:tcW w:w="14556" w:type="dxa"/>
            <w:shd w:val="clear" w:color="auto" w:fill="auto"/>
            <w:vAlign w:val="center"/>
          </w:tcPr>
          <w:p w14:paraId="21D928C4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user1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db.Users.FirstOrDefault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2FDA911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user2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db.Users.LastOrDefault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784BBE0D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db.Users.RemoveRange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(user1, user2);</w:t>
            </w:r>
          </w:p>
        </w:tc>
      </w:tr>
    </w:tbl>
    <w:p w14:paraId="449F5801" w14:textId="77777777" w:rsidR="00D340DE" w:rsidRDefault="00D340DE">
      <w:pPr>
        <w:suppressAutoHyphens w:val="0"/>
        <w:ind w:left="150"/>
        <w:rPr>
          <w:b/>
          <w:bCs/>
          <w:color w:val="000000"/>
          <w:lang w:val="en-US" w:eastAsia="ru-RU"/>
        </w:rPr>
      </w:pPr>
    </w:p>
    <w:p w14:paraId="2FFFFF79" w14:textId="77777777" w:rsidR="00D340DE" w:rsidRDefault="00D340DE">
      <w:pPr>
        <w:suppressAutoHyphens w:val="0"/>
        <w:ind w:left="150"/>
      </w:pPr>
      <w:r>
        <w:rPr>
          <w:b/>
          <w:bCs/>
          <w:color w:val="000000"/>
          <w:lang w:eastAsia="ru-RU"/>
        </w:rPr>
        <w:t>Редактирование</w:t>
      </w:r>
    </w:p>
    <w:p w14:paraId="0AF88805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 xml:space="preserve">При изменении объекта </w:t>
      </w:r>
      <w:proofErr w:type="spellStart"/>
      <w:r>
        <w:rPr>
          <w:color w:val="000000"/>
          <w:lang w:eastAsia="ru-RU"/>
        </w:rPr>
        <w:t>Entity</w:t>
      </w:r>
      <w:proofErr w:type="spellEnd"/>
      <w:r>
        <w:rPr>
          <w:color w:val="000000"/>
          <w:lang w:eastAsia="ru-RU"/>
        </w:rPr>
        <w:t xml:space="preserve"> Framework сам отслеживает все изменения, и когда вызывается метод </w:t>
      </w:r>
      <w:proofErr w:type="spellStart"/>
      <w:proofErr w:type="gramStart"/>
      <w:r>
        <w:rPr>
          <w:b/>
          <w:bCs/>
          <w:color w:val="000000"/>
          <w:lang w:eastAsia="ru-RU"/>
        </w:rPr>
        <w:t>SaveChanges</w:t>
      </w:r>
      <w:proofErr w:type="spellEnd"/>
      <w:r>
        <w:rPr>
          <w:b/>
          <w:bCs/>
          <w:color w:val="000000"/>
          <w:lang w:eastAsia="ru-RU"/>
        </w:rPr>
        <w:t>(</w:t>
      </w:r>
      <w:proofErr w:type="gramEnd"/>
      <w:r>
        <w:rPr>
          <w:b/>
          <w:bCs/>
          <w:color w:val="000000"/>
          <w:lang w:eastAsia="ru-RU"/>
        </w:rPr>
        <w:t>)</w:t>
      </w:r>
      <w:r>
        <w:rPr>
          <w:color w:val="000000"/>
          <w:lang w:eastAsia="ru-RU"/>
        </w:rPr>
        <w:t>, будет сформировано SQL-выражение UPDATE для данного объекта, которое обновит объект в базе данных.</w:t>
      </w:r>
    </w:p>
    <w:p w14:paraId="7B86F118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Но надо отметить, что в данном случае действие контекста данных ограничивается пределами кон</w:t>
      </w:r>
      <w:r>
        <w:t xml:space="preserve">струкции </w:t>
      </w:r>
      <w:proofErr w:type="spellStart"/>
      <w:r>
        <w:t>using</w:t>
      </w:r>
      <w:proofErr w:type="spellEnd"/>
      <w:r>
        <w:t xml:space="preserve">. Но рассмотрим другой пример. Мы получаем объект в одном </w:t>
      </w:r>
      <w:proofErr w:type="spellStart"/>
      <w:proofErr w:type="gramStart"/>
      <w:r>
        <w:t>месте,а</w:t>
      </w:r>
      <w:proofErr w:type="spellEnd"/>
      <w:proofErr w:type="gramEnd"/>
      <w:r>
        <w:t xml:space="preserve"> обновляем в другом. Например: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643D8D97" w14:textId="77777777">
        <w:tc>
          <w:tcPr>
            <w:tcW w:w="14556" w:type="dxa"/>
            <w:shd w:val="clear" w:color="auto" w:fill="auto"/>
            <w:vAlign w:val="center"/>
          </w:tcPr>
          <w:p w14:paraId="02DC184A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null;</w:t>
            </w:r>
            <w:proofErr w:type="gramEnd"/>
          </w:p>
          <w:p w14:paraId="509C7805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1DB526F2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9A3D533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получаем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объект</w:t>
            </w:r>
          </w:p>
          <w:p w14:paraId="2D36E3B7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user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db.Users.FirstOrDefault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DCAA352" w14:textId="77777777" w:rsidR="00D340DE" w:rsidRPr="00336422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WriteLine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("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Данные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до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редактирования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:"</w:t>
            </w:r>
            <w:proofErr w:type="gramStart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  <w:p w14:paraId="51E85156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58853432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093047D8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40EF9B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0234C163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CEBAFA8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8BE9ED2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//...................</w:t>
            </w:r>
          </w:p>
          <w:p w14:paraId="03DFA028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lang w:val="en-US" w:eastAsia="ru-RU"/>
              </w:rPr>
              <w:t> </w:t>
            </w:r>
          </w:p>
          <w:p w14:paraId="350FC50C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Редактирование</w:t>
            </w:r>
          </w:p>
          <w:p w14:paraId="39071EC6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61345B5C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0A1B290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Редактирование</w:t>
            </w:r>
          </w:p>
          <w:p w14:paraId="464C057F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if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 null)</w:t>
            </w:r>
          </w:p>
          <w:p w14:paraId="6D7BA20A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B044FB8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user.Name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"Sam";</w:t>
            </w:r>
          </w:p>
          <w:p w14:paraId="2F7329E0" w14:textId="77777777" w:rsidR="00D340DE" w:rsidRPr="00336422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Age</w:t>
            </w:r>
            <w:proofErr w:type="gram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= 33;</w:t>
            </w:r>
          </w:p>
          <w:p w14:paraId="701A3CA8" w14:textId="77777777" w:rsidR="00D340DE" w:rsidRDefault="00D340DE">
            <w:pPr>
              <w:suppressAutoHyphens w:val="0"/>
              <w:spacing w:line="254" w:lineRule="atLeast"/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3995E168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db.SaveChanges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45F52DAB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// выводим данные после обновления</w:t>
            </w:r>
          </w:p>
          <w:p w14:paraId="69E5DF9F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nДанные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после редактирования:");</w:t>
            </w:r>
          </w:p>
          <w:p w14:paraId="32C0C32F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80CB58C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(var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0A9D7CAD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6C4B0E5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52C315EF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212D5C60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86DB4F8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 xml:space="preserve">Несмотря на то, что объект </w:t>
      </w:r>
      <w:proofErr w:type="spellStart"/>
      <w:r>
        <w:rPr>
          <w:color w:val="000000"/>
          <w:lang w:eastAsia="ru-RU"/>
        </w:rPr>
        <w:t>user</w:t>
      </w:r>
      <w:proofErr w:type="spellEnd"/>
      <w:r>
        <w:rPr>
          <w:color w:val="000000"/>
          <w:lang w:eastAsia="ru-RU"/>
        </w:rPr>
        <w:t xml:space="preserve"> не равен </w:t>
      </w:r>
      <w:proofErr w:type="spellStart"/>
      <w:r>
        <w:rPr>
          <w:color w:val="000000"/>
          <w:lang w:eastAsia="ru-RU"/>
        </w:rPr>
        <w:t>null</w:t>
      </w:r>
      <w:proofErr w:type="spellEnd"/>
      <w:r>
        <w:rPr>
          <w:color w:val="000000"/>
          <w:lang w:eastAsia="ru-RU"/>
        </w:rPr>
        <w:t xml:space="preserve">, имеется в базе данных, но во втором блоке </w:t>
      </w:r>
      <w:proofErr w:type="spellStart"/>
      <w:r>
        <w:rPr>
          <w:color w:val="000000"/>
          <w:lang w:eastAsia="ru-RU"/>
        </w:rPr>
        <w:t>using</w:t>
      </w:r>
      <w:proofErr w:type="spellEnd"/>
      <w:r>
        <w:rPr>
          <w:color w:val="000000"/>
          <w:lang w:eastAsia="ru-RU"/>
        </w:rPr>
        <w:t xml:space="preserve"> обновления соответствующего объекта в БД не произойдет. И в этом случае нам надо использовать ме</w:t>
      </w:r>
      <w:r>
        <w:t>тод Update: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14:paraId="4B23DB41" w14:textId="77777777">
        <w:tc>
          <w:tcPr>
            <w:tcW w:w="14556" w:type="dxa"/>
            <w:shd w:val="clear" w:color="auto" w:fill="auto"/>
            <w:vAlign w:val="center"/>
          </w:tcPr>
          <w:p w14:paraId="13C46324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Редактирование</w:t>
            </w:r>
          </w:p>
          <w:p w14:paraId="701C15C5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using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007C2187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51EEE5E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Редактирование</w:t>
            </w:r>
          </w:p>
          <w:p w14:paraId="7EAB5A12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if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 null)</w:t>
            </w:r>
          </w:p>
          <w:p w14:paraId="0EAB6CA6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173E129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user.Name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"Sam";</w:t>
            </w:r>
          </w:p>
          <w:p w14:paraId="3591DF53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user.Age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= 33;</w:t>
            </w:r>
          </w:p>
          <w:p w14:paraId="38314F8A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(user);</w:t>
            </w:r>
          </w:p>
          <w:p w14:paraId="56C5398C" w14:textId="77777777" w:rsidR="00D340DE" w:rsidRPr="00336422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673D9696" w14:textId="77777777" w:rsidR="00D340DE" w:rsidRPr="00336422" w:rsidRDefault="00D340DE">
            <w:pPr>
              <w:suppressAutoHyphens w:val="0"/>
              <w:spacing w:line="254" w:lineRule="atLeast"/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proofErr w:type="gram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F67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SaveChanges</w:t>
            </w:r>
            <w:proofErr w:type="spellEnd"/>
            <w:proofErr w:type="gramEnd"/>
            <w:r w:rsidRPr="00336422">
              <w:rPr>
                <w:rFonts w:ascii="Courier New" w:hAnsi="Courier New" w:cs="Courier New"/>
                <w:sz w:val="20"/>
                <w:szCs w:val="20"/>
                <w:lang w:eastAsia="ru-RU"/>
              </w:rPr>
              <w:t>();</w:t>
            </w:r>
          </w:p>
          <w:p w14:paraId="40C6D375" w14:textId="77777777" w:rsidR="00D340DE" w:rsidRDefault="00D340DE">
            <w:pPr>
              <w:suppressAutoHyphens w:val="0"/>
              <w:spacing w:line="254" w:lineRule="atLeast"/>
            </w:pPr>
            <w:r w:rsidRPr="00336422"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// выводим данные после обновления</w:t>
            </w:r>
          </w:p>
          <w:p w14:paraId="26AAF69D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nДанные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после редактирования:");</w:t>
            </w:r>
          </w:p>
          <w:p w14:paraId="07C3A6FA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var users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db.Users.ToList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77E9724C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foreach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(var u in</w:t>
            </w:r>
            <w:r>
              <w:rPr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14:paraId="51D2D7A0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0A70572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}.{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u.Age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14:paraId="4288A49B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  <w:p w14:paraId="0F1F9F02" w14:textId="77777777" w:rsidR="00D340DE" w:rsidRDefault="00D340DE">
            <w:pPr>
              <w:suppressAutoHyphens w:val="0"/>
              <w:spacing w:line="254" w:lineRule="atLeast"/>
            </w:pPr>
            <w:r>
              <w:rPr>
                <w:rFonts w:ascii="Courier New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99F2A0D" w14:textId="77777777" w:rsidR="00D340DE" w:rsidRDefault="00D340DE">
      <w:pPr>
        <w:suppressAutoHyphens w:val="0"/>
        <w:spacing w:line="312" w:lineRule="atLeast"/>
      </w:pPr>
      <w:r>
        <w:rPr>
          <w:color w:val="000000"/>
          <w:lang w:eastAsia="ru-RU"/>
        </w:rPr>
        <w:t>При необходимости обновить одновременно несколько объектов, применяется метод </w:t>
      </w:r>
      <w:proofErr w:type="spellStart"/>
      <w:proofErr w:type="gramStart"/>
      <w:r>
        <w:rPr>
          <w:b/>
          <w:bCs/>
          <w:color w:val="000000"/>
          <w:lang w:eastAsia="ru-RU"/>
        </w:rPr>
        <w:t>UpdateRange</w:t>
      </w:r>
      <w:proofErr w:type="spellEnd"/>
      <w:r>
        <w:rPr>
          <w:b/>
          <w:bCs/>
          <w:color w:val="000000"/>
          <w:lang w:eastAsia="ru-RU"/>
        </w:rPr>
        <w:t>(</w:t>
      </w:r>
      <w:proofErr w:type="gramEnd"/>
      <w:r>
        <w:rPr>
          <w:b/>
          <w:bCs/>
          <w:color w:val="000000"/>
          <w:lang w:eastAsia="ru-RU"/>
        </w:rPr>
        <w:t>)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</w:tblGrid>
      <w:tr w:rsidR="00D340DE" w:rsidRPr="00336422" w14:paraId="34ED3CB4" w14:textId="77777777">
        <w:tc>
          <w:tcPr>
            <w:tcW w:w="14556" w:type="dxa"/>
            <w:shd w:val="clear" w:color="auto" w:fill="auto"/>
            <w:vAlign w:val="center"/>
          </w:tcPr>
          <w:p w14:paraId="2A1CFB9B" w14:textId="77777777" w:rsidR="00D340DE" w:rsidRPr="00B60A65" w:rsidRDefault="00D340DE">
            <w:pPr>
              <w:suppressAutoHyphens w:val="0"/>
              <w:spacing w:line="254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db.Users.UpdateRange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(user1, user2);</w:t>
            </w:r>
          </w:p>
        </w:tc>
      </w:tr>
    </w:tbl>
    <w:p w14:paraId="0C3EA59A" w14:textId="77777777" w:rsidR="00D340DE" w:rsidRDefault="00D340DE">
      <w:pPr>
        <w:suppressAutoHyphens w:val="0"/>
        <w:rPr>
          <w:lang w:val="en-US"/>
        </w:rPr>
      </w:pPr>
    </w:p>
    <w:p w14:paraId="5A63C11D" w14:textId="17EAFA7D" w:rsidR="00D340DE" w:rsidRPr="00D7387B" w:rsidRDefault="00D7387B">
      <w:pPr>
        <w:suppressAutoHyphens w:val="0"/>
        <w:rPr>
          <w:b/>
          <w:bCs/>
        </w:rPr>
      </w:pPr>
      <w:r>
        <w:rPr>
          <w:b/>
          <w:bCs/>
          <w:lang w:val="ru-BY"/>
        </w:rPr>
        <w:t xml:space="preserve">1.3. </w:t>
      </w:r>
      <w:proofErr w:type="spellStart"/>
      <w:r w:rsidRPr="00D7387B">
        <w:rPr>
          <w:b/>
          <w:bCs/>
          <w:lang w:val="ru-BY"/>
        </w:rPr>
        <w:t>GitHub</w:t>
      </w:r>
      <w:proofErr w:type="spellEnd"/>
      <w:r w:rsidRPr="00D7387B">
        <w:rPr>
          <w:b/>
          <w:bCs/>
          <w:lang w:val="ru-BY"/>
        </w:rPr>
        <w:t xml:space="preserve"> </w:t>
      </w:r>
      <w:proofErr w:type="spellStart"/>
      <w:r w:rsidRPr="00D7387B">
        <w:rPr>
          <w:b/>
          <w:bCs/>
          <w:lang w:val="ru-BY"/>
        </w:rPr>
        <w:t>Actions</w:t>
      </w:r>
      <w:proofErr w:type="spellEnd"/>
    </w:p>
    <w:p w14:paraId="0C368C3D" w14:textId="77777777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— это встроенная в платформу </w:t>
      </w: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система для автоматизации рабочих процессов, включая сборку, тестирование и деплой программного обеспечения. С её помощью разработчики могут автоматически выполнять задачи, связанные с управлением и разработкой проектов, прямо в репозиториях </w:t>
      </w: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>.</w:t>
      </w:r>
    </w:p>
    <w:p w14:paraId="23AEC818" w14:textId="77777777" w:rsidR="00D7387B" w:rsidRPr="00262148" w:rsidRDefault="00D7387B" w:rsidP="00D7387B">
      <w:pPr>
        <w:rPr>
          <w:lang w:val="ru-BY"/>
        </w:rPr>
      </w:pPr>
      <w:r w:rsidRPr="00262148">
        <w:rPr>
          <w:lang w:val="ru-BY"/>
        </w:rPr>
        <w:t xml:space="preserve">Основные возможности </w:t>
      </w: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>:</w:t>
      </w:r>
    </w:p>
    <w:p w14:paraId="033F0296" w14:textId="6F97FEA6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r w:rsidRPr="00262148">
        <w:rPr>
          <w:lang w:val="ru-BY"/>
        </w:rPr>
        <w:t>Автоматизация процессов</w:t>
      </w:r>
      <w:r w:rsidR="00262148">
        <w:rPr>
          <w:lang w:val="ru-BY"/>
        </w:rPr>
        <w:t xml:space="preserve">. </w:t>
      </w:r>
    </w:p>
    <w:p w14:paraId="2352DB02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позволяет автоматизировать задачи, такие как тестирование кода, сборка приложений, развертывание на серверах и отправка уведомлений. Это помогает ускорить процесс разработки и снизить вероятность ошибок.</w:t>
      </w:r>
    </w:p>
    <w:p w14:paraId="3CA89D24" w14:textId="77777777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r w:rsidRPr="00262148">
        <w:rPr>
          <w:lang w:val="ru-BY"/>
        </w:rPr>
        <w:t xml:space="preserve">Интеграция с </w:t>
      </w:r>
      <w:proofErr w:type="spellStart"/>
      <w:r w:rsidRPr="00262148">
        <w:rPr>
          <w:lang w:val="ru-BY"/>
        </w:rPr>
        <w:t>GitHub</w:t>
      </w:r>
      <w:proofErr w:type="spellEnd"/>
    </w:p>
    <w:p w14:paraId="2BA14E83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тесно интегрирована с экосистемой </w:t>
      </w: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, что упрощает настройку автоматизации в контексте репозитория. Она поддерживает триггеры на событиях, происходящих в репозитории, такие как </w:t>
      </w:r>
      <w:proofErr w:type="spellStart"/>
      <w:r w:rsidRPr="00262148">
        <w:rPr>
          <w:lang w:val="ru-BY"/>
        </w:rPr>
        <w:t>push</w:t>
      </w:r>
      <w:proofErr w:type="spellEnd"/>
      <w:r w:rsidRPr="00262148">
        <w:rPr>
          <w:lang w:val="ru-BY"/>
        </w:rPr>
        <w:t xml:space="preserve">, </w:t>
      </w:r>
      <w:proofErr w:type="spellStart"/>
      <w:r w:rsidRPr="00262148">
        <w:rPr>
          <w:lang w:val="ru-BY"/>
        </w:rPr>
        <w:t>pull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request</w:t>
      </w:r>
      <w:proofErr w:type="spellEnd"/>
      <w:r w:rsidRPr="00262148">
        <w:rPr>
          <w:lang w:val="ru-BY"/>
        </w:rPr>
        <w:t xml:space="preserve">, создание </w:t>
      </w:r>
      <w:proofErr w:type="spellStart"/>
      <w:r w:rsidRPr="00262148">
        <w:rPr>
          <w:lang w:val="ru-BY"/>
        </w:rPr>
        <w:t>issue</w:t>
      </w:r>
      <w:proofErr w:type="spellEnd"/>
      <w:r w:rsidRPr="00262148">
        <w:rPr>
          <w:lang w:val="ru-BY"/>
        </w:rPr>
        <w:t xml:space="preserve"> и другие.</w:t>
      </w:r>
    </w:p>
    <w:p w14:paraId="5117E9C3" w14:textId="624FAE0B" w:rsidR="00D7387B" w:rsidRPr="00262148" w:rsidRDefault="00D7387B" w:rsidP="000E1135">
      <w:pPr>
        <w:numPr>
          <w:ilvl w:val="1"/>
          <w:numId w:val="23"/>
        </w:numPr>
        <w:rPr>
          <w:lang w:val="ru-BY"/>
        </w:rPr>
      </w:pPr>
      <w:r w:rsidRPr="00262148">
        <w:rPr>
          <w:lang w:val="ru-BY"/>
        </w:rPr>
        <w:t xml:space="preserve">Использование </w:t>
      </w:r>
      <w:proofErr w:type="spellStart"/>
      <w:r w:rsidRPr="00262148">
        <w:rPr>
          <w:lang w:val="ru-BY"/>
        </w:rPr>
        <w:t>workflows</w:t>
      </w:r>
      <w:proofErr w:type="spellEnd"/>
      <w:r w:rsidR="00262148" w:rsidRPr="00262148">
        <w:rPr>
          <w:lang w:val="ru-BY"/>
        </w:rPr>
        <w:t xml:space="preserve">. </w:t>
      </w:r>
      <w:r w:rsidRPr="00262148">
        <w:rPr>
          <w:lang w:val="ru-BY"/>
        </w:rPr>
        <w:t>Рабочие процессы (</w:t>
      </w:r>
      <w:proofErr w:type="spellStart"/>
      <w:r w:rsidRPr="00262148">
        <w:rPr>
          <w:lang w:val="ru-BY"/>
        </w:rPr>
        <w:t>workflows</w:t>
      </w:r>
      <w:proofErr w:type="spellEnd"/>
      <w:r w:rsidRPr="00262148">
        <w:rPr>
          <w:lang w:val="ru-BY"/>
        </w:rPr>
        <w:t>) определяются с помощью YAML файлов, которые хранятся в репозиториях. Эти файлы описывают, какие задачи должны быть выполнены, когда они должны запускаться и на каких условиях.</w:t>
      </w:r>
    </w:p>
    <w:p w14:paraId="1D6FCD09" w14:textId="77777777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r w:rsidRPr="00262148">
        <w:rPr>
          <w:lang w:val="ru-BY"/>
        </w:rPr>
        <w:t xml:space="preserve">Компоненты </w:t>
      </w:r>
      <w:proofErr w:type="spellStart"/>
      <w:r w:rsidRPr="00262148">
        <w:rPr>
          <w:lang w:val="ru-BY"/>
        </w:rPr>
        <w:t>workflows</w:t>
      </w:r>
      <w:proofErr w:type="spellEnd"/>
      <w:r w:rsidRPr="00262148">
        <w:rPr>
          <w:lang w:val="ru-BY"/>
        </w:rPr>
        <w:t xml:space="preserve">: </w:t>
      </w:r>
      <w:proofErr w:type="spellStart"/>
      <w:r w:rsidRPr="00262148">
        <w:rPr>
          <w:lang w:val="ru-BY"/>
        </w:rPr>
        <w:t>Jobs</w:t>
      </w:r>
      <w:proofErr w:type="spellEnd"/>
      <w:r w:rsidRPr="00262148">
        <w:rPr>
          <w:lang w:val="ru-BY"/>
        </w:rPr>
        <w:t xml:space="preserve"> и </w:t>
      </w:r>
      <w:proofErr w:type="spellStart"/>
      <w:r w:rsidRPr="00262148">
        <w:rPr>
          <w:lang w:val="ru-BY"/>
        </w:rPr>
        <w:t>Steps</w:t>
      </w:r>
      <w:proofErr w:type="spellEnd"/>
    </w:p>
    <w:p w14:paraId="65199B06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Jobs</w:t>
      </w:r>
      <w:proofErr w:type="spellEnd"/>
      <w:r w:rsidRPr="00262148">
        <w:rPr>
          <w:lang w:val="ru-BY"/>
        </w:rPr>
        <w:t xml:space="preserve"> — это наборы шагов, которые выполняются в отдельных виртуальных средах. </w:t>
      </w:r>
      <w:proofErr w:type="spellStart"/>
      <w:r w:rsidRPr="00262148">
        <w:rPr>
          <w:lang w:val="ru-BY"/>
        </w:rPr>
        <w:t>Jobs</w:t>
      </w:r>
      <w:proofErr w:type="spellEnd"/>
      <w:r w:rsidRPr="00262148">
        <w:rPr>
          <w:lang w:val="ru-BY"/>
        </w:rPr>
        <w:t xml:space="preserve"> могут быть настроены на выполнение параллельно или последовательно.</w:t>
      </w:r>
    </w:p>
    <w:p w14:paraId="225D1D55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Steps</w:t>
      </w:r>
      <w:proofErr w:type="spellEnd"/>
      <w:r w:rsidRPr="00262148">
        <w:rPr>
          <w:lang w:val="ru-BY"/>
        </w:rPr>
        <w:t xml:space="preserve"> — это отдельные задачи внутри </w:t>
      </w:r>
      <w:proofErr w:type="spellStart"/>
      <w:r w:rsidRPr="00262148">
        <w:rPr>
          <w:lang w:val="ru-BY"/>
        </w:rPr>
        <w:t>job</w:t>
      </w:r>
      <w:proofErr w:type="spellEnd"/>
      <w:r w:rsidRPr="00262148">
        <w:rPr>
          <w:lang w:val="ru-BY"/>
        </w:rPr>
        <w:t xml:space="preserve">, которые могут включать выполнение команд </w:t>
      </w:r>
      <w:proofErr w:type="spellStart"/>
      <w:r w:rsidRPr="00262148">
        <w:rPr>
          <w:lang w:val="ru-BY"/>
        </w:rPr>
        <w:t>shell</w:t>
      </w:r>
      <w:proofErr w:type="spellEnd"/>
      <w:r w:rsidRPr="00262148">
        <w:rPr>
          <w:lang w:val="ru-BY"/>
        </w:rPr>
        <w:t xml:space="preserve">, использование готовых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или выполнение пользовательских скриптов.</w:t>
      </w:r>
    </w:p>
    <w:p w14:paraId="693B0BC9" w14:textId="77777777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Actions</w:t>
      </w:r>
      <w:proofErr w:type="spellEnd"/>
    </w:p>
    <w:p w14:paraId="194009EB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— это настраиваемые компоненты, которые могут быть использованы в </w:t>
      </w:r>
      <w:proofErr w:type="spellStart"/>
      <w:r w:rsidRPr="00262148">
        <w:rPr>
          <w:lang w:val="ru-BY"/>
        </w:rPr>
        <w:t>steps</w:t>
      </w:r>
      <w:proofErr w:type="spellEnd"/>
      <w:r w:rsidRPr="00262148">
        <w:rPr>
          <w:lang w:val="ru-BY"/>
        </w:rPr>
        <w:t xml:space="preserve"> для выполнения конкретных задач, таких как установка зависимостей, тестирование кода или деплой. </w:t>
      </w: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предоставляет библиотеку готовых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, доступных в </w:t>
      </w: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Marketplace</w:t>
      </w:r>
      <w:proofErr w:type="spellEnd"/>
      <w:r w:rsidRPr="00262148">
        <w:rPr>
          <w:lang w:val="ru-BY"/>
        </w:rPr>
        <w:t xml:space="preserve">, и пользователи могут создавать свои собственные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>.</w:t>
      </w:r>
    </w:p>
    <w:p w14:paraId="48C9456D" w14:textId="77777777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r w:rsidRPr="00262148">
        <w:rPr>
          <w:lang w:val="ru-BY"/>
        </w:rPr>
        <w:t>Использование секретов</w:t>
      </w:r>
    </w:p>
    <w:p w14:paraId="6C794441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поддерживает хранение конфиденциальной информации, такой как API ключи и токены доступа, в секциях </w:t>
      </w:r>
      <w:proofErr w:type="spellStart"/>
      <w:r w:rsidRPr="00262148">
        <w:rPr>
          <w:lang w:val="ru-BY"/>
        </w:rPr>
        <w:t>secrets</w:t>
      </w:r>
      <w:proofErr w:type="spellEnd"/>
      <w:r w:rsidRPr="00262148">
        <w:rPr>
          <w:lang w:val="ru-BY"/>
        </w:rPr>
        <w:t>, что обеспечивает безопасность при выполнении рабочих процессов.</w:t>
      </w:r>
    </w:p>
    <w:p w14:paraId="033C73C5" w14:textId="77777777" w:rsidR="00D7387B" w:rsidRPr="00262148" w:rsidRDefault="00D7387B" w:rsidP="00D7387B">
      <w:pPr>
        <w:numPr>
          <w:ilvl w:val="0"/>
          <w:numId w:val="23"/>
        </w:numPr>
        <w:rPr>
          <w:lang w:val="ru-BY"/>
        </w:rPr>
      </w:pPr>
      <w:r w:rsidRPr="00262148">
        <w:rPr>
          <w:lang w:val="ru-BY"/>
        </w:rPr>
        <w:t>Широкая поддержка языков и платформ</w:t>
      </w:r>
    </w:p>
    <w:p w14:paraId="4131ED4F" w14:textId="77777777" w:rsidR="00D7387B" w:rsidRPr="00262148" w:rsidRDefault="00D7387B" w:rsidP="00D7387B">
      <w:pPr>
        <w:numPr>
          <w:ilvl w:val="1"/>
          <w:numId w:val="23"/>
        </w:numPr>
        <w:rPr>
          <w:lang w:val="ru-BY"/>
        </w:rPr>
      </w:pPr>
      <w:proofErr w:type="spellStart"/>
      <w:r w:rsidRPr="00262148">
        <w:rPr>
          <w:lang w:val="ru-BY"/>
        </w:rPr>
        <w:t>GitHub</w:t>
      </w:r>
      <w:proofErr w:type="spellEnd"/>
      <w:r w:rsidRPr="00262148">
        <w:rPr>
          <w:lang w:val="ru-BY"/>
        </w:rPr>
        <w:t xml:space="preserve"> </w:t>
      </w:r>
      <w:proofErr w:type="spellStart"/>
      <w:r w:rsidRPr="00262148">
        <w:rPr>
          <w:lang w:val="ru-BY"/>
        </w:rPr>
        <w:t>Actions</w:t>
      </w:r>
      <w:proofErr w:type="spellEnd"/>
      <w:r w:rsidRPr="00262148">
        <w:rPr>
          <w:lang w:val="ru-BY"/>
        </w:rPr>
        <w:t xml:space="preserve"> поддерживает множество языков программирования и платформ, что делает её универсальным инструментом для различных типов проектов.</w:t>
      </w:r>
    </w:p>
    <w:p w14:paraId="33820847" w14:textId="77777777" w:rsidR="00262148" w:rsidRDefault="00262148" w:rsidP="00D7387B">
      <w:pPr>
        <w:rPr>
          <w:lang w:val="ru-BY"/>
        </w:rPr>
      </w:pPr>
    </w:p>
    <w:p w14:paraId="3369D801" w14:textId="3D279B6A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стала важным инструментом для </w:t>
      </w:r>
      <w:proofErr w:type="spellStart"/>
      <w:r w:rsidRPr="00A64596">
        <w:rPr>
          <w:lang w:val="ru-BY"/>
        </w:rPr>
        <w:t>DevOps</w:t>
      </w:r>
      <w:proofErr w:type="spellEnd"/>
      <w:r w:rsidRPr="00A64596">
        <w:rPr>
          <w:lang w:val="ru-BY"/>
        </w:rPr>
        <w:t xml:space="preserve"> и автоматизации процессов разработки, предоставляя мощные и гибкие возможности прямо в рамках </w:t>
      </w: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>.</w:t>
      </w:r>
    </w:p>
    <w:p w14:paraId="7E9062D8" w14:textId="77777777" w:rsidR="00D7387B" w:rsidRDefault="00D7387B" w:rsidP="00D7387B">
      <w:pPr>
        <w:rPr>
          <w:lang w:val="ru-BY"/>
        </w:rPr>
      </w:pPr>
    </w:p>
    <w:p w14:paraId="36688A88" w14:textId="45830429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использует несколько ключевых компонентов для создания и управления автоматизированными процессами в репозиториях. Эти компоненты включают 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, </w:t>
      </w:r>
      <w:proofErr w:type="spellStart"/>
      <w:r w:rsidRPr="00A64596">
        <w:rPr>
          <w:lang w:val="ru-BY"/>
        </w:rPr>
        <w:t>jobs</w:t>
      </w:r>
      <w:proofErr w:type="spellEnd"/>
      <w:r w:rsidRPr="00A64596">
        <w:rPr>
          <w:lang w:val="ru-BY"/>
        </w:rPr>
        <w:t xml:space="preserve">, </w:t>
      </w:r>
      <w:proofErr w:type="spellStart"/>
      <w:r w:rsidRPr="00A64596">
        <w:rPr>
          <w:lang w:val="ru-BY"/>
        </w:rPr>
        <w:t>steps</w:t>
      </w:r>
      <w:proofErr w:type="spellEnd"/>
      <w:r w:rsidRPr="00A64596">
        <w:rPr>
          <w:lang w:val="ru-BY"/>
        </w:rPr>
        <w:t xml:space="preserve"> и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>. Вот описание каждого из них:</w:t>
      </w:r>
    </w:p>
    <w:p w14:paraId="63975227" w14:textId="77777777" w:rsidR="00D7387B" w:rsidRPr="00A64596" w:rsidRDefault="00D7387B" w:rsidP="00D7387B">
      <w:pPr>
        <w:rPr>
          <w:b/>
          <w:bCs/>
          <w:lang w:val="ru-BY"/>
        </w:rPr>
      </w:pPr>
      <w:r w:rsidRPr="00A64596">
        <w:rPr>
          <w:b/>
          <w:bCs/>
          <w:lang w:val="ru-BY"/>
        </w:rPr>
        <w:t xml:space="preserve">1. </w:t>
      </w:r>
      <w:proofErr w:type="spellStart"/>
      <w:r w:rsidRPr="00A64596">
        <w:rPr>
          <w:b/>
          <w:bCs/>
          <w:lang w:val="ru-BY"/>
        </w:rPr>
        <w:t>Workflows</w:t>
      </w:r>
      <w:proofErr w:type="spellEnd"/>
      <w:r w:rsidRPr="00A64596">
        <w:rPr>
          <w:b/>
          <w:bCs/>
          <w:lang w:val="ru-BY"/>
        </w:rPr>
        <w:t xml:space="preserve"> (Рабочие процессы)</w:t>
      </w:r>
    </w:p>
    <w:p w14:paraId="3F379EB3" w14:textId="77777777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b/>
          <w:bCs/>
          <w:lang w:val="ru-BY"/>
        </w:rPr>
        <w:t>Workflows</w:t>
      </w:r>
      <w:proofErr w:type="spellEnd"/>
      <w:r w:rsidRPr="00A64596">
        <w:rPr>
          <w:lang w:val="ru-BY"/>
        </w:rPr>
        <w:t xml:space="preserve"> — это последовательности автоматизированных действий, которые определяют, как и когда должны выполняться задачи в проекте. 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 определяются в YAML файлах, которые хранятся в </w:t>
      </w:r>
      <w:proofErr w:type="gramStart"/>
      <w:r w:rsidRPr="00A64596">
        <w:rPr>
          <w:lang w:val="ru-BY"/>
        </w:rPr>
        <w:t>каталоге .</w:t>
      </w:r>
      <w:proofErr w:type="spellStart"/>
      <w:r w:rsidRPr="00A64596">
        <w:rPr>
          <w:lang w:val="ru-BY"/>
        </w:rPr>
        <w:t>github</w:t>
      </w:r>
      <w:proofErr w:type="spellEnd"/>
      <w:proofErr w:type="gramEnd"/>
      <w:r w:rsidRPr="00A64596">
        <w:rPr>
          <w:lang w:val="ru-BY"/>
        </w:rPr>
        <w:t>/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 вашего репозитория.</w:t>
      </w:r>
    </w:p>
    <w:p w14:paraId="53D00E85" w14:textId="77777777" w:rsidR="00D7387B" w:rsidRPr="00A64596" w:rsidRDefault="00D7387B" w:rsidP="00D7387B">
      <w:pPr>
        <w:rPr>
          <w:lang w:val="ru-BY"/>
        </w:rPr>
      </w:pPr>
      <w:r w:rsidRPr="00A64596">
        <w:rPr>
          <w:b/>
          <w:bCs/>
          <w:lang w:val="ru-BY"/>
        </w:rPr>
        <w:t xml:space="preserve">Основные аспекты </w:t>
      </w:r>
      <w:proofErr w:type="spellStart"/>
      <w:r w:rsidRPr="00A64596">
        <w:rPr>
          <w:b/>
          <w:bCs/>
          <w:lang w:val="ru-BY"/>
        </w:rPr>
        <w:t>workflows</w:t>
      </w:r>
      <w:proofErr w:type="spellEnd"/>
      <w:r w:rsidRPr="00A64596">
        <w:rPr>
          <w:b/>
          <w:bCs/>
          <w:lang w:val="ru-BY"/>
        </w:rPr>
        <w:t>:</w:t>
      </w:r>
    </w:p>
    <w:p w14:paraId="6FC9E7D2" w14:textId="77777777" w:rsidR="00D7387B" w:rsidRPr="00A64596" w:rsidRDefault="00D7387B" w:rsidP="00D7387B">
      <w:pPr>
        <w:numPr>
          <w:ilvl w:val="0"/>
          <w:numId w:val="19"/>
        </w:numPr>
        <w:rPr>
          <w:lang w:val="ru-BY"/>
        </w:rPr>
      </w:pPr>
      <w:proofErr w:type="spellStart"/>
      <w:r w:rsidRPr="00A64596">
        <w:rPr>
          <w:b/>
          <w:bCs/>
          <w:lang w:val="ru-BY"/>
        </w:rPr>
        <w:t>Triggers</w:t>
      </w:r>
      <w:proofErr w:type="spellEnd"/>
      <w:r w:rsidRPr="00A64596">
        <w:rPr>
          <w:b/>
          <w:bCs/>
          <w:lang w:val="ru-BY"/>
        </w:rPr>
        <w:t xml:space="preserve"> (Триггеры)</w:t>
      </w:r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 могут быть запущены на основе различных событий, таких как </w:t>
      </w:r>
      <w:proofErr w:type="spellStart"/>
      <w:r w:rsidRPr="00A64596">
        <w:rPr>
          <w:lang w:val="ru-BY"/>
        </w:rPr>
        <w:t>push</w:t>
      </w:r>
      <w:proofErr w:type="spellEnd"/>
      <w:r w:rsidRPr="00A64596">
        <w:rPr>
          <w:lang w:val="ru-BY"/>
        </w:rPr>
        <w:t xml:space="preserve">, </w:t>
      </w:r>
      <w:proofErr w:type="spellStart"/>
      <w:r w:rsidRPr="00A64596">
        <w:rPr>
          <w:lang w:val="ru-BY"/>
        </w:rPr>
        <w:t>pull</w:t>
      </w:r>
      <w:proofErr w:type="spellEnd"/>
      <w:r w:rsidRPr="00A64596">
        <w:rPr>
          <w:lang w:val="ru-BY"/>
        </w:rPr>
        <w:t xml:space="preserve"> </w:t>
      </w:r>
      <w:proofErr w:type="spellStart"/>
      <w:r w:rsidRPr="00A64596">
        <w:rPr>
          <w:lang w:val="ru-BY"/>
        </w:rPr>
        <w:t>request</w:t>
      </w:r>
      <w:proofErr w:type="spellEnd"/>
      <w:r w:rsidRPr="00A64596">
        <w:rPr>
          <w:lang w:val="ru-BY"/>
        </w:rPr>
        <w:t xml:space="preserve">, создание </w:t>
      </w:r>
      <w:proofErr w:type="spellStart"/>
      <w:r w:rsidRPr="00A64596">
        <w:rPr>
          <w:lang w:val="ru-BY"/>
        </w:rPr>
        <w:t>issue</w:t>
      </w:r>
      <w:proofErr w:type="spellEnd"/>
      <w:r w:rsidRPr="00A64596">
        <w:rPr>
          <w:lang w:val="ru-BY"/>
        </w:rPr>
        <w:t>, или даже по расписанию (например, ежедневно).</w:t>
      </w:r>
    </w:p>
    <w:p w14:paraId="2FCF4585" w14:textId="77777777" w:rsidR="00D7387B" w:rsidRPr="00A64596" w:rsidRDefault="00D7387B" w:rsidP="00D7387B">
      <w:pPr>
        <w:numPr>
          <w:ilvl w:val="0"/>
          <w:numId w:val="19"/>
        </w:numPr>
        <w:rPr>
          <w:lang w:val="ru-BY"/>
        </w:rPr>
      </w:pPr>
      <w:r w:rsidRPr="00A64596">
        <w:rPr>
          <w:b/>
          <w:bCs/>
          <w:lang w:val="ru-BY"/>
        </w:rPr>
        <w:t xml:space="preserve">Объединение </w:t>
      </w:r>
      <w:proofErr w:type="spellStart"/>
      <w:r w:rsidRPr="00A64596">
        <w:rPr>
          <w:b/>
          <w:bCs/>
          <w:lang w:val="ru-BY"/>
        </w:rPr>
        <w:t>jobs</w:t>
      </w:r>
      <w:proofErr w:type="spellEnd"/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 могут содержать один или несколько </w:t>
      </w:r>
      <w:proofErr w:type="spellStart"/>
      <w:r w:rsidRPr="00A64596">
        <w:rPr>
          <w:lang w:val="ru-BY"/>
        </w:rPr>
        <w:t>jobs</w:t>
      </w:r>
      <w:proofErr w:type="spellEnd"/>
      <w:r w:rsidRPr="00A64596">
        <w:rPr>
          <w:lang w:val="ru-BY"/>
        </w:rPr>
        <w:t>, которые выполняются в зависимости от заданных условий.</w:t>
      </w:r>
    </w:p>
    <w:p w14:paraId="3DAADE40" w14:textId="77777777" w:rsidR="00D7387B" w:rsidRPr="00A64596" w:rsidRDefault="00D7387B" w:rsidP="00D7387B">
      <w:pPr>
        <w:rPr>
          <w:b/>
          <w:bCs/>
          <w:lang w:val="ru-BY"/>
        </w:rPr>
      </w:pPr>
      <w:r w:rsidRPr="00A64596">
        <w:rPr>
          <w:b/>
          <w:bCs/>
          <w:lang w:val="ru-BY"/>
        </w:rPr>
        <w:t xml:space="preserve">2. </w:t>
      </w:r>
      <w:proofErr w:type="spellStart"/>
      <w:r w:rsidRPr="00A64596">
        <w:rPr>
          <w:b/>
          <w:bCs/>
          <w:lang w:val="ru-BY"/>
        </w:rPr>
        <w:t>Jobs</w:t>
      </w:r>
      <w:proofErr w:type="spellEnd"/>
      <w:r w:rsidRPr="00A64596">
        <w:rPr>
          <w:b/>
          <w:bCs/>
          <w:lang w:val="ru-BY"/>
        </w:rPr>
        <w:t xml:space="preserve"> (Задания)</w:t>
      </w:r>
    </w:p>
    <w:p w14:paraId="5F1D1C68" w14:textId="77777777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b/>
          <w:bCs/>
          <w:lang w:val="ru-BY"/>
        </w:rPr>
        <w:t>Jobs</w:t>
      </w:r>
      <w:proofErr w:type="spellEnd"/>
      <w:r w:rsidRPr="00A64596">
        <w:rPr>
          <w:lang w:val="ru-BY"/>
        </w:rPr>
        <w:t xml:space="preserve"> — это наборы шагов, которые выполняются в отдельной виртуальной среде. Каждый </w:t>
      </w:r>
      <w:proofErr w:type="spellStart"/>
      <w:r w:rsidRPr="00A64596">
        <w:rPr>
          <w:lang w:val="ru-BY"/>
        </w:rPr>
        <w:t>job</w:t>
      </w:r>
      <w:proofErr w:type="spellEnd"/>
      <w:r w:rsidRPr="00A64596">
        <w:rPr>
          <w:lang w:val="ru-BY"/>
        </w:rPr>
        <w:t xml:space="preserve"> выполняется на отдельной виртуальной машине или контейнере, что позволяет запускать их параллельно или последовательно.</w:t>
      </w:r>
    </w:p>
    <w:p w14:paraId="7AD7B5D8" w14:textId="77777777" w:rsidR="00D7387B" w:rsidRPr="00A64596" w:rsidRDefault="00D7387B" w:rsidP="00D7387B">
      <w:pPr>
        <w:rPr>
          <w:lang w:val="ru-BY"/>
        </w:rPr>
      </w:pPr>
      <w:r w:rsidRPr="00A64596">
        <w:rPr>
          <w:b/>
          <w:bCs/>
          <w:lang w:val="ru-BY"/>
        </w:rPr>
        <w:t xml:space="preserve">Особенности </w:t>
      </w:r>
      <w:proofErr w:type="spellStart"/>
      <w:r w:rsidRPr="00A64596">
        <w:rPr>
          <w:b/>
          <w:bCs/>
          <w:lang w:val="ru-BY"/>
        </w:rPr>
        <w:t>jobs</w:t>
      </w:r>
      <w:proofErr w:type="spellEnd"/>
      <w:r w:rsidRPr="00A64596">
        <w:rPr>
          <w:b/>
          <w:bCs/>
          <w:lang w:val="ru-BY"/>
        </w:rPr>
        <w:t>:</w:t>
      </w:r>
    </w:p>
    <w:p w14:paraId="4068072B" w14:textId="77777777" w:rsidR="00D7387B" w:rsidRPr="00A64596" w:rsidRDefault="00D7387B" w:rsidP="00D7387B">
      <w:pPr>
        <w:numPr>
          <w:ilvl w:val="0"/>
          <w:numId w:val="20"/>
        </w:numPr>
        <w:rPr>
          <w:lang w:val="ru-BY"/>
        </w:rPr>
      </w:pPr>
      <w:r w:rsidRPr="00A64596">
        <w:rPr>
          <w:b/>
          <w:bCs/>
          <w:lang w:val="ru-BY"/>
        </w:rPr>
        <w:t>Изолированность</w:t>
      </w:r>
      <w:r w:rsidRPr="00A64596">
        <w:rPr>
          <w:lang w:val="ru-BY"/>
        </w:rPr>
        <w:t xml:space="preserve">: Каждый </w:t>
      </w:r>
      <w:proofErr w:type="spellStart"/>
      <w:r w:rsidRPr="00A64596">
        <w:rPr>
          <w:lang w:val="ru-BY"/>
        </w:rPr>
        <w:t>job</w:t>
      </w:r>
      <w:proofErr w:type="spellEnd"/>
      <w:r w:rsidRPr="00A64596">
        <w:rPr>
          <w:lang w:val="ru-BY"/>
        </w:rPr>
        <w:t xml:space="preserve"> работает в своей изолированной среде, что обеспечивает независимость выполнения.</w:t>
      </w:r>
    </w:p>
    <w:p w14:paraId="71E7E571" w14:textId="77777777" w:rsidR="00D7387B" w:rsidRPr="00A64596" w:rsidRDefault="00D7387B" w:rsidP="00D7387B">
      <w:pPr>
        <w:numPr>
          <w:ilvl w:val="0"/>
          <w:numId w:val="20"/>
        </w:numPr>
        <w:rPr>
          <w:lang w:val="ru-BY"/>
        </w:rPr>
      </w:pPr>
      <w:r w:rsidRPr="00A64596">
        <w:rPr>
          <w:b/>
          <w:bCs/>
          <w:lang w:val="ru-BY"/>
        </w:rPr>
        <w:t>Платформы</w:t>
      </w:r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Jobs</w:t>
      </w:r>
      <w:proofErr w:type="spellEnd"/>
      <w:r w:rsidRPr="00A64596">
        <w:rPr>
          <w:lang w:val="ru-BY"/>
        </w:rPr>
        <w:t xml:space="preserve"> могут быть настроены для выполнения на различных операционных системах, таких как Ubuntu, Windows или </w:t>
      </w:r>
      <w:proofErr w:type="spellStart"/>
      <w:r w:rsidRPr="00A64596">
        <w:rPr>
          <w:lang w:val="ru-BY"/>
        </w:rPr>
        <w:t>macOS</w:t>
      </w:r>
      <w:proofErr w:type="spellEnd"/>
      <w:r w:rsidRPr="00A64596">
        <w:rPr>
          <w:lang w:val="ru-BY"/>
        </w:rPr>
        <w:t>.</w:t>
      </w:r>
    </w:p>
    <w:p w14:paraId="685A24AC" w14:textId="77777777" w:rsidR="00D7387B" w:rsidRPr="00A64596" w:rsidRDefault="00D7387B" w:rsidP="00D7387B">
      <w:pPr>
        <w:numPr>
          <w:ilvl w:val="0"/>
          <w:numId w:val="20"/>
        </w:numPr>
        <w:rPr>
          <w:lang w:val="ru-BY"/>
        </w:rPr>
      </w:pPr>
      <w:r w:rsidRPr="00A64596">
        <w:rPr>
          <w:b/>
          <w:bCs/>
          <w:lang w:val="ru-BY"/>
        </w:rPr>
        <w:t>Зависимости</w:t>
      </w:r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Jobs</w:t>
      </w:r>
      <w:proofErr w:type="spellEnd"/>
      <w:r w:rsidRPr="00A64596">
        <w:rPr>
          <w:lang w:val="ru-BY"/>
        </w:rPr>
        <w:t xml:space="preserve"> могут быть связаны зависимостями, то есть один </w:t>
      </w:r>
      <w:proofErr w:type="spellStart"/>
      <w:r w:rsidRPr="00A64596">
        <w:rPr>
          <w:lang w:val="ru-BY"/>
        </w:rPr>
        <w:t>job</w:t>
      </w:r>
      <w:proofErr w:type="spellEnd"/>
      <w:r w:rsidRPr="00A64596">
        <w:rPr>
          <w:lang w:val="ru-BY"/>
        </w:rPr>
        <w:t xml:space="preserve"> может быть настроен так, чтобы выполняться только после успешного завершения другого </w:t>
      </w:r>
      <w:proofErr w:type="spellStart"/>
      <w:r w:rsidRPr="00A64596">
        <w:rPr>
          <w:lang w:val="ru-BY"/>
        </w:rPr>
        <w:t>job</w:t>
      </w:r>
      <w:proofErr w:type="spellEnd"/>
      <w:r w:rsidRPr="00A64596">
        <w:rPr>
          <w:lang w:val="ru-BY"/>
        </w:rPr>
        <w:t>.</w:t>
      </w:r>
    </w:p>
    <w:p w14:paraId="653DC7CE" w14:textId="77777777" w:rsidR="00D7387B" w:rsidRPr="00A64596" w:rsidRDefault="00D7387B" w:rsidP="00D7387B">
      <w:pPr>
        <w:rPr>
          <w:b/>
          <w:bCs/>
          <w:lang w:val="ru-BY"/>
        </w:rPr>
      </w:pPr>
      <w:r w:rsidRPr="00A64596">
        <w:rPr>
          <w:b/>
          <w:bCs/>
          <w:lang w:val="ru-BY"/>
        </w:rPr>
        <w:t xml:space="preserve">3. </w:t>
      </w:r>
      <w:proofErr w:type="spellStart"/>
      <w:r w:rsidRPr="00A64596">
        <w:rPr>
          <w:b/>
          <w:bCs/>
          <w:lang w:val="ru-BY"/>
        </w:rPr>
        <w:t>Steps</w:t>
      </w:r>
      <w:proofErr w:type="spellEnd"/>
      <w:r w:rsidRPr="00A64596">
        <w:rPr>
          <w:b/>
          <w:bCs/>
          <w:lang w:val="ru-BY"/>
        </w:rPr>
        <w:t xml:space="preserve"> (Шаги)</w:t>
      </w:r>
    </w:p>
    <w:p w14:paraId="0E270434" w14:textId="77777777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b/>
          <w:bCs/>
          <w:lang w:val="ru-BY"/>
        </w:rPr>
        <w:t>Steps</w:t>
      </w:r>
      <w:proofErr w:type="spellEnd"/>
      <w:r w:rsidRPr="00A64596">
        <w:rPr>
          <w:lang w:val="ru-BY"/>
        </w:rPr>
        <w:t xml:space="preserve"> — это отдельные задачи или команды, которые выполняются в рамках </w:t>
      </w:r>
      <w:proofErr w:type="spellStart"/>
      <w:r w:rsidRPr="00A64596">
        <w:rPr>
          <w:lang w:val="ru-BY"/>
        </w:rPr>
        <w:t>jobs</w:t>
      </w:r>
      <w:proofErr w:type="spellEnd"/>
      <w:r w:rsidRPr="00A64596">
        <w:rPr>
          <w:lang w:val="ru-BY"/>
        </w:rPr>
        <w:t xml:space="preserve">. Каждый </w:t>
      </w:r>
      <w:proofErr w:type="spellStart"/>
      <w:r w:rsidRPr="00A64596">
        <w:rPr>
          <w:lang w:val="ru-BY"/>
        </w:rPr>
        <w:t>step</w:t>
      </w:r>
      <w:proofErr w:type="spellEnd"/>
      <w:r w:rsidRPr="00A64596">
        <w:rPr>
          <w:lang w:val="ru-BY"/>
        </w:rPr>
        <w:t xml:space="preserve"> выполняется последовательно, в порядке их определения в </w:t>
      </w:r>
      <w:proofErr w:type="spellStart"/>
      <w:r w:rsidRPr="00A64596">
        <w:rPr>
          <w:lang w:val="ru-BY"/>
        </w:rPr>
        <w:t>job</w:t>
      </w:r>
      <w:proofErr w:type="spellEnd"/>
      <w:r w:rsidRPr="00A64596">
        <w:rPr>
          <w:lang w:val="ru-BY"/>
        </w:rPr>
        <w:t>.</w:t>
      </w:r>
    </w:p>
    <w:p w14:paraId="09D8F49E" w14:textId="77777777" w:rsidR="00D7387B" w:rsidRPr="00A64596" w:rsidRDefault="00D7387B" w:rsidP="00D7387B">
      <w:pPr>
        <w:rPr>
          <w:lang w:val="ru-BY"/>
        </w:rPr>
      </w:pPr>
      <w:r w:rsidRPr="00A64596">
        <w:rPr>
          <w:b/>
          <w:bCs/>
          <w:lang w:val="ru-BY"/>
        </w:rPr>
        <w:t xml:space="preserve">Основные элементы </w:t>
      </w:r>
      <w:proofErr w:type="spellStart"/>
      <w:r w:rsidRPr="00A64596">
        <w:rPr>
          <w:b/>
          <w:bCs/>
          <w:lang w:val="ru-BY"/>
        </w:rPr>
        <w:t>steps</w:t>
      </w:r>
      <w:proofErr w:type="spellEnd"/>
      <w:r w:rsidRPr="00A64596">
        <w:rPr>
          <w:b/>
          <w:bCs/>
          <w:lang w:val="ru-BY"/>
        </w:rPr>
        <w:t>:</w:t>
      </w:r>
    </w:p>
    <w:p w14:paraId="632D0DF0" w14:textId="77777777" w:rsidR="00D7387B" w:rsidRPr="00A64596" w:rsidRDefault="00D7387B" w:rsidP="00D7387B">
      <w:pPr>
        <w:numPr>
          <w:ilvl w:val="0"/>
          <w:numId w:val="21"/>
        </w:numPr>
        <w:rPr>
          <w:lang w:val="ru-BY"/>
        </w:rPr>
      </w:pPr>
      <w:r w:rsidRPr="00A64596">
        <w:rPr>
          <w:b/>
          <w:bCs/>
          <w:lang w:val="ru-BY"/>
        </w:rPr>
        <w:t xml:space="preserve">Использование команд </w:t>
      </w:r>
      <w:proofErr w:type="spellStart"/>
      <w:r w:rsidRPr="00A64596">
        <w:rPr>
          <w:b/>
          <w:bCs/>
          <w:lang w:val="ru-BY"/>
        </w:rPr>
        <w:t>shell</w:t>
      </w:r>
      <w:proofErr w:type="spellEnd"/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Steps</w:t>
      </w:r>
      <w:proofErr w:type="spellEnd"/>
      <w:r w:rsidRPr="00A64596">
        <w:rPr>
          <w:lang w:val="ru-BY"/>
        </w:rPr>
        <w:t xml:space="preserve"> могут включать команды </w:t>
      </w:r>
      <w:proofErr w:type="spellStart"/>
      <w:r w:rsidRPr="00A64596">
        <w:rPr>
          <w:lang w:val="ru-BY"/>
        </w:rPr>
        <w:t>shell</w:t>
      </w:r>
      <w:proofErr w:type="spellEnd"/>
      <w:r w:rsidRPr="00A64596">
        <w:rPr>
          <w:lang w:val="ru-BY"/>
        </w:rPr>
        <w:t>, такие как выполнение скриптов или вызов программ.</w:t>
      </w:r>
    </w:p>
    <w:p w14:paraId="527CA766" w14:textId="77777777" w:rsidR="00D7387B" w:rsidRPr="00A64596" w:rsidRDefault="00D7387B" w:rsidP="00D7387B">
      <w:pPr>
        <w:numPr>
          <w:ilvl w:val="0"/>
          <w:numId w:val="21"/>
        </w:numPr>
        <w:rPr>
          <w:lang w:val="ru-BY"/>
        </w:rPr>
      </w:pPr>
      <w:r w:rsidRPr="00A64596">
        <w:rPr>
          <w:b/>
          <w:bCs/>
          <w:lang w:val="ru-BY"/>
        </w:rPr>
        <w:t xml:space="preserve">Использование </w:t>
      </w:r>
      <w:proofErr w:type="spellStart"/>
      <w:r w:rsidRPr="00A64596">
        <w:rPr>
          <w:b/>
          <w:bCs/>
          <w:lang w:val="ru-BY"/>
        </w:rPr>
        <w:t>actions</w:t>
      </w:r>
      <w:proofErr w:type="spellEnd"/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Steps</w:t>
      </w:r>
      <w:proofErr w:type="spellEnd"/>
      <w:r w:rsidRPr="00A64596">
        <w:rPr>
          <w:lang w:val="ru-BY"/>
        </w:rPr>
        <w:t xml:space="preserve"> могут использовать готовые или пользовательские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для выполнения специфических задач, таких как установка зависимостей, тестирование или деплой.</w:t>
      </w:r>
    </w:p>
    <w:p w14:paraId="132ECD86" w14:textId="77777777" w:rsidR="00D7387B" w:rsidRPr="00A64596" w:rsidRDefault="00D7387B" w:rsidP="00D7387B">
      <w:pPr>
        <w:rPr>
          <w:b/>
          <w:bCs/>
          <w:lang w:val="ru-BY"/>
        </w:rPr>
      </w:pPr>
      <w:r w:rsidRPr="00A64596">
        <w:rPr>
          <w:b/>
          <w:bCs/>
          <w:lang w:val="ru-BY"/>
        </w:rPr>
        <w:t xml:space="preserve">4. </w:t>
      </w:r>
      <w:proofErr w:type="spellStart"/>
      <w:r w:rsidRPr="00A64596">
        <w:rPr>
          <w:b/>
          <w:bCs/>
          <w:lang w:val="ru-BY"/>
        </w:rPr>
        <w:t>Actions</w:t>
      </w:r>
      <w:proofErr w:type="spellEnd"/>
    </w:p>
    <w:p w14:paraId="058F3C84" w14:textId="77777777" w:rsidR="00D7387B" w:rsidRPr="00A64596" w:rsidRDefault="00D7387B" w:rsidP="00D7387B">
      <w:pPr>
        <w:rPr>
          <w:lang w:val="ru-BY"/>
        </w:rPr>
      </w:pPr>
      <w:proofErr w:type="spellStart"/>
      <w:r w:rsidRPr="00A64596">
        <w:rPr>
          <w:b/>
          <w:bCs/>
          <w:lang w:val="ru-BY"/>
        </w:rPr>
        <w:t>Actions</w:t>
      </w:r>
      <w:proofErr w:type="spellEnd"/>
      <w:r w:rsidRPr="00A64596">
        <w:rPr>
          <w:lang w:val="ru-BY"/>
        </w:rPr>
        <w:t xml:space="preserve"> — это специализированные команды, которые можно использовать в </w:t>
      </w:r>
      <w:proofErr w:type="spellStart"/>
      <w:r w:rsidRPr="00A64596">
        <w:rPr>
          <w:lang w:val="ru-BY"/>
        </w:rPr>
        <w:t>steps</w:t>
      </w:r>
      <w:proofErr w:type="spellEnd"/>
      <w:r w:rsidRPr="00A64596">
        <w:rPr>
          <w:lang w:val="ru-BY"/>
        </w:rPr>
        <w:t xml:space="preserve"> для выполнения конкретных задач.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могут быть встроенными, полученными из </w:t>
      </w: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</w:t>
      </w:r>
      <w:proofErr w:type="spellStart"/>
      <w:r w:rsidRPr="00A64596">
        <w:rPr>
          <w:lang w:val="ru-BY"/>
        </w:rPr>
        <w:t>Marketplace</w:t>
      </w:r>
      <w:proofErr w:type="spellEnd"/>
      <w:r w:rsidRPr="00A64596">
        <w:rPr>
          <w:lang w:val="ru-BY"/>
        </w:rPr>
        <w:t xml:space="preserve"> или созданными пользователями.</w:t>
      </w:r>
    </w:p>
    <w:p w14:paraId="63113538" w14:textId="77777777" w:rsidR="00D7387B" w:rsidRPr="00A64596" w:rsidRDefault="00D7387B" w:rsidP="00D7387B">
      <w:pPr>
        <w:rPr>
          <w:lang w:val="ru-BY"/>
        </w:rPr>
      </w:pPr>
      <w:r w:rsidRPr="00A64596">
        <w:rPr>
          <w:b/>
          <w:bCs/>
          <w:lang w:val="ru-BY"/>
        </w:rPr>
        <w:t xml:space="preserve">Типы </w:t>
      </w:r>
      <w:proofErr w:type="spellStart"/>
      <w:r w:rsidRPr="00A64596">
        <w:rPr>
          <w:b/>
          <w:bCs/>
          <w:lang w:val="ru-BY"/>
        </w:rPr>
        <w:t>actions</w:t>
      </w:r>
      <w:proofErr w:type="spellEnd"/>
      <w:r w:rsidRPr="00A64596">
        <w:rPr>
          <w:b/>
          <w:bCs/>
          <w:lang w:val="ru-BY"/>
        </w:rPr>
        <w:t>:</w:t>
      </w:r>
    </w:p>
    <w:p w14:paraId="26339810" w14:textId="525E4C42" w:rsidR="00D7387B" w:rsidRPr="00A64596" w:rsidRDefault="00D7387B" w:rsidP="00D7387B">
      <w:pPr>
        <w:numPr>
          <w:ilvl w:val="0"/>
          <w:numId w:val="22"/>
        </w:numPr>
        <w:rPr>
          <w:lang w:val="ru-BY"/>
        </w:rPr>
      </w:pPr>
      <w:r w:rsidRPr="00A64596">
        <w:rPr>
          <w:b/>
          <w:bCs/>
          <w:lang w:val="ru-BY"/>
        </w:rPr>
        <w:t xml:space="preserve">Официальные </w:t>
      </w:r>
      <w:proofErr w:type="spellStart"/>
      <w:r w:rsidRPr="00A64596">
        <w:rPr>
          <w:b/>
          <w:bCs/>
          <w:lang w:val="ru-BY"/>
        </w:rPr>
        <w:t>actions</w:t>
      </w:r>
      <w:proofErr w:type="spellEnd"/>
      <w:r w:rsidRPr="00A64596">
        <w:rPr>
          <w:lang w:val="ru-BY"/>
        </w:rPr>
        <w:t xml:space="preserve">: </w:t>
      </w:r>
      <w:proofErr w:type="spellStart"/>
      <w:r w:rsidRPr="00A64596">
        <w:rPr>
          <w:lang w:val="ru-BY"/>
        </w:rPr>
        <w:t>GitHub</w:t>
      </w:r>
      <w:proofErr w:type="spellEnd"/>
      <w:r w:rsidRPr="00A64596">
        <w:rPr>
          <w:lang w:val="ru-BY"/>
        </w:rPr>
        <w:t xml:space="preserve"> предоставляет официальные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для выполнения общих задач, таких как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>/</w:t>
      </w:r>
      <w:proofErr w:type="spellStart"/>
      <w:r w:rsidRPr="00A64596">
        <w:rPr>
          <w:lang w:val="ru-BY"/>
        </w:rPr>
        <w:t>checkout</w:t>
      </w:r>
      <w:proofErr w:type="spellEnd"/>
      <w:r w:rsidRPr="00A64596">
        <w:rPr>
          <w:lang w:val="ru-BY"/>
        </w:rPr>
        <w:t xml:space="preserve"> для клонирования репозитория или для настройки окружения.</w:t>
      </w:r>
    </w:p>
    <w:p w14:paraId="245D54D0" w14:textId="77777777" w:rsidR="00D7387B" w:rsidRPr="00A64596" w:rsidRDefault="00D7387B" w:rsidP="00D7387B">
      <w:pPr>
        <w:numPr>
          <w:ilvl w:val="0"/>
          <w:numId w:val="22"/>
        </w:numPr>
        <w:rPr>
          <w:lang w:val="ru-BY"/>
        </w:rPr>
      </w:pPr>
      <w:r w:rsidRPr="00A64596">
        <w:rPr>
          <w:b/>
          <w:bCs/>
          <w:lang w:val="ru-BY"/>
        </w:rPr>
        <w:t xml:space="preserve">Пользовательские </w:t>
      </w:r>
      <w:proofErr w:type="spellStart"/>
      <w:r w:rsidRPr="00A64596">
        <w:rPr>
          <w:b/>
          <w:bCs/>
          <w:lang w:val="ru-BY"/>
        </w:rPr>
        <w:t>actions</w:t>
      </w:r>
      <w:proofErr w:type="spellEnd"/>
      <w:r w:rsidRPr="00A64596">
        <w:rPr>
          <w:lang w:val="ru-BY"/>
        </w:rPr>
        <w:t xml:space="preserve">: Разработчики могут создавать свои собственные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, которые могут быть повторно использованы в разных </w:t>
      </w:r>
      <w:proofErr w:type="spellStart"/>
      <w:r w:rsidRPr="00A64596">
        <w:rPr>
          <w:lang w:val="ru-BY"/>
        </w:rPr>
        <w:t>workflows</w:t>
      </w:r>
      <w:proofErr w:type="spellEnd"/>
      <w:r w:rsidRPr="00A64596">
        <w:rPr>
          <w:lang w:val="ru-BY"/>
        </w:rPr>
        <w:t xml:space="preserve">. Эти </w:t>
      </w:r>
      <w:proofErr w:type="spellStart"/>
      <w:r w:rsidRPr="00A64596">
        <w:rPr>
          <w:lang w:val="ru-BY"/>
        </w:rPr>
        <w:t>actions</w:t>
      </w:r>
      <w:proofErr w:type="spellEnd"/>
      <w:r w:rsidRPr="00A64596">
        <w:rPr>
          <w:lang w:val="ru-BY"/>
        </w:rPr>
        <w:t xml:space="preserve"> могут быть написаны на различных языках программирования, таких как JavaScript или </w:t>
      </w:r>
      <w:proofErr w:type="spellStart"/>
      <w:r w:rsidRPr="00A64596">
        <w:rPr>
          <w:lang w:val="ru-BY"/>
        </w:rPr>
        <w:t>PowerShell</w:t>
      </w:r>
      <w:proofErr w:type="spellEnd"/>
      <w:r w:rsidRPr="00A64596">
        <w:rPr>
          <w:lang w:val="ru-BY"/>
        </w:rPr>
        <w:t xml:space="preserve">, или упакованы в виде </w:t>
      </w:r>
      <w:proofErr w:type="spellStart"/>
      <w:r w:rsidRPr="00A64596">
        <w:rPr>
          <w:lang w:val="ru-BY"/>
        </w:rPr>
        <w:t>Docker</w:t>
      </w:r>
      <w:proofErr w:type="spellEnd"/>
      <w:r w:rsidRPr="00A64596">
        <w:rPr>
          <w:lang w:val="ru-BY"/>
        </w:rPr>
        <w:t xml:space="preserve"> контейнеров.</w:t>
      </w:r>
    </w:p>
    <w:p w14:paraId="2B8B6F7A" w14:textId="77777777" w:rsidR="00D7387B" w:rsidRPr="00A64596" w:rsidRDefault="00D7387B" w:rsidP="00D7387B">
      <w:pPr>
        <w:rPr>
          <w:lang w:val="ru-BY"/>
        </w:rPr>
      </w:pPr>
      <w:r w:rsidRPr="00A64596">
        <w:rPr>
          <w:lang w:val="ru-BY"/>
        </w:rPr>
        <w:t>Эти компоненты взаимодействуют друг с другом, позволяя создавать мощные и гибкие автоматизированные процессы, которые помогают упростить и ускорить разработку и развертывание программного обеспечения.</w:t>
      </w:r>
    </w:p>
    <w:p w14:paraId="47310637" w14:textId="77777777" w:rsidR="00D7387B" w:rsidRDefault="00D7387B">
      <w:pPr>
        <w:suppressAutoHyphens w:val="0"/>
      </w:pPr>
    </w:p>
    <w:p w14:paraId="23B86023" w14:textId="77777777" w:rsidR="00D7387B" w:rsidRDefault="00D7387B">
      <w:pPr>
        <w:suppressAutoHyphens w:val="0"/>
      </w:pPr>
    </w:p>
    <w:p w14:paraId="66CC2097" w14:textId="77777777" w:rsidR="00D7387B" w:rsidRPr="00D7387B" w:rsidRDefault="00D7387B">
      <w:pPr>
        <w:suppressAutoHyphens w:val="0"/>
      </w:pPr>
    </w:p>
    <w:p w14:paraId="3FF449E8" w14:textId="52056709" w:rsidR="00D340DE" w:rsidRDefault="00D340DE">
      <w:pPr>
        <w:ind w:firstLine="708"/>
      </w:pPr>
      <w:r>
        <w:rPr>
          <w:b/>
          <w:sz w:val="28"/>
          <w:szCs w:val="28"/>
        </w:rPr>
        <w:t>2.</w:t>
      </w:r>
      <w:r w:rsidR="00DD53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ПРИМЕР - создание консольного приложения для тестирования различных LINQ запросов к базе данных </w:t>
      </w:r>
      <w:r>
        <w:rPr>
          <w:b/>
          <w:sz w:val="28"/>
          <w:szCs w:val="28"/>
          <w:lang w:val="en-US"/>
        </w:rPr>
        <w:t>MS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SQL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</w:t>
      </w:r>
    </w:p>
    <w:p w14:paraId="19C410FE" w14:textId="77777777" w:rsidR="00D340DE" w:rsidRDefault="00D340DE">
      <w:pPr>
        <w:suppressAutoHyphens w:val="0"/>
        <w:rPr>
          <w:rFonts w:eastAsia="Calibri"/>
          <w:b/>
          <w:bCs/>
          <w:lang w:eastAsia="en-US"/>
        </w:rPr>
      </w:pPr>
    </w:p>
    <w:p w14:paraId="11CC8D3C" w14:textId="77777777" w:rsidR="00D340DE" w:rsidRDefault="00D340DE">
      <w:pPr>
        <w:suppressAutoHyphens w:val="0"/>
        <w:spacing w:line="312" w:lineRule="atLeast"/>
      </w:pPr>
      <w:r>
        <w:rPr>
          <w:rFonts w:eastAsia="Calibri"/>
          <w:lang w:eastAsia="en-US"/>
        </w:rPr>
        <w:t xml:space="preserve">2.1. Создаем пустой проект консольного приложения </w:t>
      </w:r>
      <w:r>
        <w:rPr>
          <w:color w:val="000000"/>
          <w:lang w:eastAsia="ru-RU"/>
        </w:rPr>
        <w:t>по типу</w:t>
      </w:r>
      <w:r w:rsidR="00A65066">
        <w:rPr>
          <w:color w:val="000000"/>
          <w:lang w:eastAsia="ru-RU"/>
        </w:rPr>
        <w:t xml:space="preserve"> </w:t>
      </w:r>
      <w:proofErr w:type="spellStart"/>
      <w:r>
        <w:rPr>
          <w:b/>
          <w:bCs/>
          <w:color w:val="000000"/>
          <w:lang w:eastAsia="ru-RU"/>
        </w:rPr>
        <w:t>Console</w:t>
      </w:r>
      <w:proofErr w:type="spellEnd"/>
      <w:r>
        <w:rPr>
          <w:b/>
          <w:bCs/>
          <w:color w:val="000000"/>
          <w:lang w:eastAsia="ru-RU"/>
        </w:rPr>
        <w:t xml:space="preserve"> </w:t>
      </w:r>
      <w:proofErr w:type="spellStart"/>
      <w:r>
        <w:rPr>
          <w:b/>
          <w:bCs/>
          <w:color w:val="000000"/>
          <w:lang w:eastAsia="ru-RU"/>
        </w:rPr>
        <w:t>App</w:t>
      </w:r>
      <w:proofErr w:type="spellEnd"/>
      <w:r>
        <w:rPr>
          <w:b/>
          <w:bCs/>
          <w:color w:val="000000"/>
          <w:lang w:eastAsia="ru-RU"/>
        </w:rPr>
        <w:t xml:space="preserve"> (.NET Core)</w:t>
      </w:r>
      <w:r>
        <w:rPr>
          <w:color w:val="000000"/>
          <w:lang w:eastAsia="ru-RU"/>
        </w:rPr>
        <w:t xml:space="preserve">. </w:t>
      </w:r>
    </w:p>
    <w:p w14:paraId="6F52E9AC" w14:textId="75A6A090" w:rsidR="00D340DE" w:rsidRDefault="000E0A18">
      <w:pPr>
        <w:suppressAutoHyphens w:val="0"/>
        <w:spacing w:line="276" w:lineRule="auto"/>
        <w:rPr>
          <w:color w:val="000000"/>
          <w:lang w:eastAsia="ru-RU"/>
        </w:rPr>
      </w:pPr>
      <w:r w:rsidRPr="001753B1">
        <w:rPr>
          <w:noProof/>
        </w:rPr>
        <w:drawing>
          <wp:inline distT="0" distB="0" distL="0" distR="0" wp14:anchorId="01B01457" wp14:editId="620468F8">
            <wp:extent cx="3891280" cy="355346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5223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val="en-US" w:eastAsia="en-US"/>
        </w:rPr>
        <w:t xml:space="preserve">2.2. </w:t>
      </w:r>
      <w:r>
        <w:t>П</w:t>
      </w:r>
      <w:proofErr w:type="spellStart"/>
      <w:r>
        <w:rPr>
          <w:lang w:val="en-US"/>
        </w:rPr>
        <w:t>ерейдем</w:t>
      </w:r>
      <w:proofErr w:type="spellEnd"/>
      <w:r>
        <w:rPr>
          <w:lang w:val="en-US"/>
        </w:rPr>
        <w:t xml:space="preserve"> в Visual Studio к </w:t>
      </w:r>
      <w:proofErr w:type="spellStart"/>
      <w:r>
        <w:rPr>
          <w:lang w:val="en-US"/>
        </w:rPr>
        <w:t>окну</w:t>
      </w:r>
      <w:proofErr w:type="spellEnd"/>
      <w:r>
        <w:rPr>
          <w:lang w:val="en-US"/>
        </w:rPr>
        <w:t xml:space="preserve"> Package Manager Console. </w:t>
      </w:r>
      <w:r>
        <w:t xml:space="preserve">Его открыть можно, перейдя в меню </w:t>
      </w:r>
      <w:r>
        <w:rPr>
          <w:lang w:val="en-US"/>
        </w:rPr>
        <w:t>Tools</w:t>
      </w:r>
      <w:r w:rsidRPr="00FF6712">
        <w:t xml:space="preserve"> –&gt; </w:t>
      </w:r>
      <w:r>
        <w:rPr>
          <w:lang w:val="en-US"/>
        </w:rPr>
        <w:t>NuGet</w:t>
      </w:r>
      <w:r w:rsidRPr="00FF6712">
        <w:t xml:space="preserve"> </w:t>
      </w:r>
      <w:r>
        <w:rPr>
          <w:lang w:val="en-US"/>
        </w:rPr>
        <w:t>Package</w:t>
      </w:r>
      <w:r w:rsidRPr="00FF6712">
        <w:t xml:space="preserve"> </w:t>
      </w:r>
      <w:r>
        <w:rPr>
          <w:lang w:val="en-US"/>
        </w:rPr>
        <w:t>Manager</w:t>
      </w:r>
      <w:r w:rsidRPr="00FF6712">
        <w:t xml:space="preserve"> –&gt; </w:t>
      </w:r>
      <w:r>
        <w:rPr>
          <w:lang w:val="en-US"/>
        </w:rPr>
        <w:t>Package</w:t>
      </w:r>
      <w:r w:rsidRPr="00FF6712">
        <w:t xml:space="preserve"> </w:t>
      </w:r>
      <w:r>
        <w:rPr>
          <w:lang w:val="en-US"/>
        </w:rPr>
        <w:t>Manager</w:t>
      </w:r>
      <w:r w:rsidRPr="00FF6712">
        <w:t xml:space="preserve"> </w:t>
      </w:r>
      <w:r>
        <w:rPr>
          <w:lang w:val="en-US"/>
        </w:rPr>
        <w:t>Console</w:t>
      </w:r>
    </w:p>
    <w:p w14:paraId="2AEADCDC" w14:textId="77777777" w:rsidR="00D340DE" w:rsidRDefault="00D340DE">
      <w:pPr>
        <w:suppressAutoHyphens w:val="0"/>
        <w:spacing w:line="276" w:lineRule="auto"/>
      </w:pPr>
    </w:p>
    <w:p w14:paraId="0F27BD17" w14:textId="77777777" w:rsidR="00D340DE" w:rsidRDefault="00D340DE">
      <w:pPr>
        <w:suppressAutoHyphens w:val="0"/>
      </w:pPr>
      <w:r>
        <w:t xml:space="preserve">2.3. Для работы с существующей БД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нам надо добавить три пакета:</w:t>
      </w:r>
    </w:p>
    <w:p w14:paraId="028DD4AE" w14:textId="77777777" w:rsidR="00D340DE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Microsoft.EntityFrameworkCore.SqlServer</w:t>
      </w:r>
      <w:proofErr w:type="spellEnd"/>
    </w:p>
    <w:p w14:paraId="1624C8F7" w14:textId="77777777" w:rsidR="00D340DE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Microsoft.EntityFrameworkCore.Tools</w:t>
      </w:r>
      <w:proofErr w:type="spellEnd"/>
    </w:p>
    <w:p w14:paraId="1C3E7697" w14:textId="77777777" w:rsidR="00D340DE" w:rsidRPr="00E64410" w:rsidRDefault="00D340DE">
      <w:pPr>
        <w:numPr>
          <w:ilvl w:val="0"/>
          <w:numId w:val="11"/>
        </w:numPr>
        <w:suppressAutoHyphens w:val="0"/>
      </w:pPr>
      <w:proofErr w:type="spellStart"/>
      <w:r>
        <w:rPr>
          <w:b/>
          <w:bCs/>
        </w:rPr>
        <w:t>Microsoft.EntityFrameworkCore.SqlServer.Design</w:t>
      </w:r>
      <w:proofErr w:type="spellEnd"/>
    </w:p>
    <w:p w14:paraId="23583495" w14:textId="77777777" w:rsidR="00D340DE" w:rsidRDefault="00D340DE">
      <w:pPr>
        <w:suppressAutoHyphens w:val="0"/>
      </w:pPr>
    </w:p>
    <w:p w14:paraId="09E5F4AD" w14:textId="3E1B137A" w:rsidR="00E64410" w:rsidRDefault="000E0A18">
      <w:pPr>
        <w:suppressAutoHyphens w:val="0"/>
        <w:rPr>
          <w:lang w:val="en-US"/>
        </w:rPr>
      </w:pPr>
      <w:r w:rsidRPr="001753B1">
        <w:rPr>
          <w:noProof/>
        </w:rPr>
        <w:drawing>
          <wp:inline distT="0" distB="0" distL="0" distR="0" wp14:anchorId="5B090D98" wp14:editId="55A1DFFF">
            <wp:extent cx="4864100" cy="313563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68" b="36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3B55" w14:textId="77777777" w:rsidR="00D340DE" w:rsidRDefault="00D340DE">
      <w:pPr>
        <w:suppressAutoHyphens w:val="0"/>
        <w:spacing w:line="276" w:lineRule="auto"/>
        <w:rPr>
          <w:lang w:val="en-US"/>
        </w:rPr>
      </w:pPr>
    </w:p>
    <w:p w14:paraId="49390558" w14:textId="77777777" w:rsidR="00D340DE" w:rsidRDefault="00D340DE">
      <w:pPr>
        <w:suppressAutoHyphens w:val="0"/>
        <w:spacing w:line="276" w:lineRule="auto"/>
      </w:pPr>
      <w:r>
        <w:t xml:space="preserve">2.4. В </w:t>
      </w: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>Console</w:t>
      </w:r>
      <w:r>
        <w:t xml:space="preserve"> выполним следующую команду:</w:t>
      </w:r>
    </w:p>
    <w:p w14:paraId="2B8ED62A" w14:textId="77777777" w:rsidR="00D340DE" w:rsidRPr="00B60A65" w:rsidRDefault="00D340DE">
      <w:pPr>
        <w:suppressAutoHyphens w:val="0"/>
        <w:spacing w:line="276" w:lineRule="auto"/>
        <w:rPr>
          <w:lang w:val="en-US"/>
        </w:rPr>
      </w:pPr>
      <w:r>
        <w:rPr>
          <w:lang w:val="en-US"/>
        </w:rPr>
        <w:t>Scaffold-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"Server=.\</w:t>
      </w:r>
      <w:proofErr w:type="spellStart"/>
      <w:proofErr w:type="gramStart"/>
      <w:r>
        <w:rPr>
          <w:lang w:val="en-US"/>
        </w:rPr>
        <w:t>sqlexpress;Database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toplivo;Trusted_Connection</w:t>
      </w:r>
      <w:proofErr w:type="spellEnd"/>
      <w:r>
        <w:rPr>
          <w:lang w:val="en-US"/>
        </w:rPr>
        <w:t xml:space="preserve">=True;" </w:t>
      </w:r>
      <w:proofErr w:type="spellStart"/>
      <w:r>
        <w:rPr>
          <w:lang w:val="en-US"/>
        </w:rPr>
        <w:t>Microsoft.EntityFrameworkCore.SqlServer</w:t>
      </w:r>
      <w:proofErr w:type="spellEnd"/>
    </w:p>
    <w:p w14:paraId="21BAD0E4" w14:textId="77777777" w:rsidR="00D340DE" w:rsidRPr="00B60A65" w:rsidRDefault="00D340DE">
      <w:pPr>
        <w:suppressAutoHyphens w:val="0"/>
        <w:spacing w:line="276" w:lineRule="auto"/>
        <w:rPr>
          <w:lang w:val="en-US"/>
        </w:rPr>
      </w:pPr>
      <w:r>
        <w:t>или</w:t>
      </w:r>
      <w:r>
        <w:rPr>
          <w:lang w:val="en-US"/>
        </w:rPr>
        <w:t xml:space="preserve"> </w:t>
      </w:r>
    </w:p>
    <w:p w14:paraId="16EC872F" w14:textId="77777777" w:rsidR="00D340DE" w:rsidRPr="00B60A65" w:rsidRDefault="00D340DE">
      <w:pPr>
        <w:suppressAutoHyphens w:val="0"/>
        <w:spacing w:line="276" w:lineRule="auto"/>
        <w:rPr>
          <w:lang w:val="en-US"/>
        </w:rPr>
      </w:pPr>
      <w:r>
        <w:rPr>
          <w:lang w:val="en-US"/>
        </w:rPr>
        <w:t>Scaffold-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"Server=(</w:t>
      </w:r>
      <w:proofErr w:type="spellStart"/>
      <w:r>
        <w:rPr>
          <w:lang w:val="en-US"/>
        </w:rPr>
        <w:t>localdb</w:t>
      </w:r>
      <w:proofErr w:type="spellEnd"/>
      <w:r>
        <w:rPr>
          <w:lang w:val="en-US"/>
        </w:rPr>
        <w:t>)\</w:t>
      </w:r>
      <w:proofErr w:type="spellStart"/>
      <w:proofErr w:type="gramStart"/>
      <w:r>
        <w:rPr>
          <w:lang w:val="en-US"/>
        </w:rPr>
        <w:t>mssqllocaldb;Database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toplivo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Trusted_Connection</w:t>
      </w:r>
      <w:proofErr w:type="spellEnd"/>
      <w:r>
        <w:rPr>
          <w:lang w:val="en-US"/>
        </w:rPr>
        <w:t xml:space="preserve"> =True;" </w:t>
      </w:r>
      <w:proofErr w:type="spellStart"/>
      <w:r>
        <w:rPr>
          <w:lang w:val="en-US"/>
        </w:rPr>
        <w:t>Microsoft.EntityFrameworkCore.SqlServer</w:t>
      </w:r>
      <w:proofErr w:type="spellEnd"/>
    </w:p>
    <w:p w14:paraId="0B0ACD13" w14:textId="77777777" w:rsidR="00D340DE" w:rsidRDefault="00D340DE">
      <w:pPr>
        <w:suppressAutoHyphens w:val="0"/>
        <w:spacing w:line="276" w:lineRule="auto"/>
      </w:pPr>
      <w:r>
        <w:rPr>
          <w:lang w:val="en-US"/>
        </w:rPr>
        <w:t xml:space="preserve"> </w:t>
      </w:r>
      <w:r>
        <w:t>в</w:t>
      </w:r>
      <w:r w:rsidRPr="00B60A65">
        <w:t xml:space="preserve"> </w:t>
      </w:r>
      <w:r>
        <w:t>зависимости</w:t>
      </w:r>
      <w:r w:rsidRPr="00B60A65">
        <w:t xml:space="preserve"> </w:t>
      </w:r>
      <w:r>
        <w:t>от</w:t>
      </w:r>
      <w:r w:rsidRPr="00B60A65">
        <w:t xml:space="preserve"> </w:t>
      </w:r>
      <w:r>
        <w:t>места</w:t>
      </w:r>
      <w:r w:rsidRPr="00B60A65">
        <w:t xml:space="preserve"> </w:t>
      </w:r>
      <w:r>
        <w:t>нахождения</w:t>
      </w:r>
      <w:r w:rsidRPr="00B60A65">
        <w:t xml:space="preserve"> </w:t>
      </w:r>
      <w:r>
        <w:t>базы</w:t>
      </w:r>
      <w:r w:rsidRPr="00B60A65">
        <w:t xml:space="preserve"> </w:t>
      </w:r>
      <w:r>
        <w:t>данных</w:t>
      </w:r>
      <w:r w:rsidRPr="00B60A65">
        <w:t>.</w:t>
      </w:r>
    </w:p>
    <w:p w14:paraId="386A11D1" w14:textId="77777777" w:rsidR="00D340DE" w:rsidRPr="00B60A65" w:rsidRDefault="00D340DE">
      <w:pPr>
        <w:suppressAutoHyphens w:val="0"/>
        <w:spacing w:line="276" w:lineRule="auto"/>
      </w:pPr>
    </w:p>
    <w:p w14:paraId="583A5671" w14:textId="77777777" w:rsidR="00D340DE" w:rsidRDefault="00D340DE">
      <w:pPr>
        <w:suppressAutoHyphens w:val="0"/>
        <w:spacing w:line="276" w:lineRule="auto"/>
      </w:pPr>
      <w:r>
        <w:t xml:space="preserve">2.5. Переименуем классы сущностей, используя форму единственного числа и переместим четыре сгенерированных класса в папку </w:t>
      </w:r>
      <w:r>
        <w:rPr>
          <w:lang w:val="en-US"/>
        </w:rPr>
        <w:t>Models</w:t>
      </w:r>
      <w:r>
        <w:t>, создав ее предварительно:</w:t>
      </w:r>
    </w:p>
    <w:p w14:paraId="51130CE2" w14:textId="77777777" w:rsidR="00D340DE" w:rsidRDefault="00D340DE">
      <w:pPr>
        <w:suppressAutoHyphens w:val="0"/>
        <w:spacing w:line="276" w:lineRule="auto"/>
        <w:rPr>
          <w:rFonts w:eastAsia="Calibri"/>
          <w:lang w:eastAsia="en-US"/>
        </w:rPr>
      </w:pPr>
    </w:p>
    <w:p w14:paraId="62E22027" w14:textId="3B130CBA" w:rsidR="00D340DE" w:rsidRDefault="000E0A18">
      <w:pPr>
        <w:suppressAutoHyphens w:val="0"/>
        <w:spacing w:line="276" w:lineRule="auto"/>
        <w:rPr>
          <w:rFonts w:eastAsia="Calibri"/>
          <w:lang w:val="en-US" w:eastAsia="en-US"/>
        </w:rPr>
      </w:pPr>
      <w:r>
        <w:rPr>
          <w:noProof/>
          <w:lang w:val="ru-BY" w:eastAsia="ru-BY"/>
        </w:rPr>
        <w:drawing>
          <wp:inline distT="0" distB="0" distL="0" distR="0" wp14:anchorId="055B5EB6" wp14:editId="599B6F8B">
            <wp:extent cx="6158865" cy="480568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805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6125" w14:textId="77777777" w:rsidR="00D340DE" w:rsidRDefault="00D340DE">
      <w:pPr>
        <w:suppressAutoHyphens w:val="0"/>
        <w:spacing w:line="276" w:lineRule="auto"/>
        <w:rPr>
          <w:rFonts w:eastAsia="Calibri"/>
          <w:lang w:val="en-US" w:eastAsia="en-US"/>
        </w:rPr>
      </w:pPr>
    </w:p>
    <w:p w14:paraId="2EB38E47" w14:textId="77777777" w:rsidR="00D340DE" w:rsidRDefault="00D340DE">
      <w:pPr>
        <w:suppressAutoHyphens w:val="0"/>
        <w:spacing w:line="276" w:lineRule="auto"/>
        <w:rPr>
          <w:rFonts w:eastAsia="Calibri"/>
          <w:lang w:val="en-US" w:eastAsia="en-US"/>
        </w:rPr>
      </w:pPr>
    </w:p>
    <w:p w14:paraId="3965F85C" w14:textId="77777777" w:rsidR="00D340DE" w:rsidRPr="00B60A65" w:rsidRDefault="00D340DE">
      <w:pPr>
        <w:suppressAutoHyphens w:val="0"/>
        <w:spacing w:line="276" w:lineRule="auto"/>
        <w:rPr>
          <w:lang w:val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контекста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toplivoContext</w:t>
      </w:r>
      <w:proofErr w:type="spellEnd"/>
    </w:p>
    <w:p w14:paraId="17F5AE9A" w14:textId="77777777" w:rsidR="00D340DE" w:rsidRDefault="00D340DE">
      <w:pPr>
        <w:suppressAutoHyphens w:val="0"/>
        <w:spacing w:line="276" w:lineRule="auto"/>
        <w:rPr>
          <w:rFonts w:eastAsia="Calibri"/>
          <w:sz w:val="28"/>
          <w:szCs w:val="28"/>
          <w:lang w:val="en-US" w:eastAsia="en-US"/>
        </w:rPr>
      </w:pPr>
    </w:p>
    <w:p w14:paraId="473800D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A8623F5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71E49A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EFCore_LINQ</w:t>
      </w:r>
      <w:proofErr w:type="spellEnd"/>
    </w:p>
    <w:p w14:paraId="7FFBF80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0675AD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DbContext</w:t>
      </w:r>
      <w:proofErr w:type="spellEnd"/>
    </w:p>
    <w:p w14:paraId="1814E7C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50BEEC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Fuels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5D3D5F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Operations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0AC50F7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Tank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Tanks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4EF502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E2AEA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253F9C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AA1A2A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optionsBuilder.IsConfigured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E9C15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3AA732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#warning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protect potentially sensitive information in your connection string, you should move it out of source code. See http://go.microsoft.com/fwlink/?LinkId=723263 for guidance on storing connection strings.</w:t>
      </w:r>
    </w:p>
    <w:p w14:paraId="6D0F9AF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optionsBuilder.UseSqlServer(</w:t>
      </w:r>
      <w:r>
        <w:rPr>
          <w:rFonts w:ascii="Consolas" w:hAnsi="Consolas" w:cs="Consolas"/>
          <w:color w:val="800000"/>
          <w:sz w:val="19"/>
          <w:szCs w:val="19"/>
          <w:lang w:val="en-US" w:eastAsia="ru-RU"/>
        </w:rPr>
        <w:t>@"Server=.\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ru-RU"/>
        </w:rPr>
        <w:t>sqlexpress;Database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ru-RU"/>
        </w:rPr>
        <w:t>=toplivo;Trusted_Connection=True;"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B9F29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A9C6F7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E6DBFB6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6096E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B89605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042270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 =&gt;</w:t>
      </w:r>
    </w:p>
    <w:p w14:paraId="24DFF23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E5BE41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497A4D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E5CE2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FuelID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22F435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FF4BA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(50);</w:t>
      </w:r>
    </w:p>
    <w:p w14:paraId="72061A8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});</w:t>
      </w:r>
    </w:p>
    <w:p w14:paraId="6F35D86E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BCF72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 =&gt;</w:t>
      </w:r>
    </w:p>
    <w:p w14:paraId="0F62BBD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CCAF6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e.OperationId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C72A24C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C8EBD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e.OperationId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OperationID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0C73B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C020C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0B732D5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2617D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FuelID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6D02FF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18C87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e.IncExp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Inc_Exp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9CEDF7B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0606DB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TankID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E5CEA61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98653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d.Fuel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A7041A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WithMany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p.Operations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94815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d.FuelId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33756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DeleteBehavior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.Cascade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42B8EE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HasConstraintName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FK_Operations_Fuels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167E26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F25B3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d.Tank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7A2E80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WithMany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p.Operations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FAD6A6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d.TankId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AD8D5C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DeleteBehavior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.Cascade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B8E08A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HasConstraintName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FK_Operations_Tanks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EE2AC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});</w:t>
      </w:r>
    </w:p>
    <w:p w14:paraId="25EC2522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59411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Tank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 =&gt;</w:t>
      </w:r>
    </w:p>
    <w:p w14:paraId="4E233B5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8A7672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92DC72C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3EA1B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TankID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9CE2B24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59D92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(20);</w:t>
      </w:r>
    </w:p>
    <w:p w14:paraId="62EB5A51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F4D06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(50);</w:t>
      </w:r>
    </w:p>
    <w:p w14:paraId="3FEB1C3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A630F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(20);</w:t>
      </w:r>
    </w:p>
    <w:p w14:paraId="37B0418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});</w:t>
      </w:r>
    </w:p>
    <w:p w14:paraId="7FCF9A4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A5FAB9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3472A2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C2919FE" w14:textId="77777777" w:rsidR="00D340DE" w:rsidRDefault="00D340DE">
      <w:pPr>
        <w:suppressAutoHyphens w:val="0"/>
        <w:spacing w:line="276" w:lineRule="auto"/>
        <w:rPr>
          <w:rFonts w:ascii="Consolas" w:eastAsia="Calibri" w:hAnsi="Consolas" w:cs="Consolas"/>
          <w:color w:val="000000"/>
          <w:sz w:val="28"/>
          <w:szCs w:val="28"/>
          <w:lang w:val="en-US" w:eastAsia="en-US"/>
        </w:rPr>
      </w:pPr>
    </w:p>
    <w:p w14:paraId="4FD720D4" w14:textId="77777777" w:rsidR="00D340DE" w:rsidRDefault="00D340DE">
      <w:pPr>
        <w:suppressAutoHyphens w:val="0"/>
        <w:spacing w:line="276" w:lineRule="auto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  <w:lang w:val="en-US" w:eastAsia="en-US"/>
        </w:rPr>
      </w:pPr>
    </w:p>
    <w:p w14:paraId="0B135317" w14:textId="77777777" w:rsidR="00D340DE" w:rsidRPr="00B60A65" w:rsidRDefault="00D340DE">
      <w:pPr>
        <w:suppressAutoHyphens w:val="0"/>
        <w:spacing w:line="276" w:lineRule="auto"/>
        <w:rPr>
          <w:lang w:val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>
        <w:rPr>
          <w:rFonts w:eastAsia="Calibri"/>
          <w:sz w:val="28"/>
          <w:szCs w:val="28"/>
          <w:lang w:val="en-US" w:eastAsia="en-US"/>
        </w:rPr>
        <w:t xml:space="preserve"> Fuel </w:t>
      </w:r>
      <w:r>
        <w:rPr>
          <w:rFonts w:eastAsia="Calibri"/>
          <w:sz w:val="28"/>
          <w:szCs w:val="28"/>
          <w:lang w:eastAsia="en-US"/>
        </w:rPr>
        <w:t>одной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из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сущностей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</w:p>
    <w:p w14:paraId="7F67464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01444E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A624B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EFCore_LINQ</w:t>
      </w:r>
      <w:proofErr w:type="spellEnd"/>
    </w:p>
    <w:p w14:paraId="37DAC1F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E50F46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</w:t>
      </w:r>
    </w:p>
    <w:p w14:paraId="62BC158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49322F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BB1B47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B65761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Operations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HashSet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E71805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3548368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4220C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3FF0064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762E7EA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FuelDensity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70BCCB5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D1B55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Operations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9262093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6BC5EB3" w14:textId="77777777" w:rsidR="00D340DE" w:rsidRDefault="00D340DE">
      <w:pPr>
        <w:suppressAutoHyphens w:val="0"/>
        <w:spacing w:line="276" w:lineRule="auto"/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389D4D0" w14:textId="77777777" w:rsidR="00D340DE" w:rsidRDefault="00D340DE">
      <w:pPr>
        <w:suppressAutoHyphens w:val="0"/>
        <w:spacing w:line="276" w:lineRule="auto"/>
        <w:rPr>
          <w:rFonts w:ascii="Consolas" w:eastAsia="Calibri" w:hAnsi="Consolas" w:cs="Consolas"/>
          <w:color w:val="000000"/>
          <w:sz w:val="20"/>
          <w:szCs w:val="20"/>
          <w:lang w:eastAsia="en-US"/>
        </w:rPr>
      </w:pPr>
    </w:p>
    <w:p w14:paraId="09B61CF6" w14:textId="77777777" w:rsidR="00D340DE" w:rsidRDefault="00D340DE">
      <w:pPr>
        <w:suppressAutoHyphens w:val="0"/>
        <w:spacing w:line="276" w:lineRule="auto"/>
        <w:rPr>
          <w:rFonts w:ascii="Calibri" w:eastAsia="Calibri" w:hAnsi="Calibri" w:cs="Calibri"/>
          <w:color w:val="000000"/>
          <w:sz w:val="22"/>
          <w:szCs w:val="22"/>
          <w:lang w:eastAsia="en-US"/>
        </w:rPr>
      </w:pPr>
    </w:p>
    <w:p w14:paraId="2A81C456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eastAsia="en-US"/>
        </w:rPr>
        <w:t xml:space="preserve">2.4. В классе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Program </w:t>
      </w:r>
      <w:r>
        <w:rPr>
          <w:rFonts w:eastAsia="Calibri"/>
          <w:lang w:eastAsia="en-US"/>
        </w:rPr>
        <w:t>создадим необходимые методы для выполнения типовых действий:</w:t>
      </w:r>
    </w:p>
    <w:p w14:paraId="4F55EF35" w14:textId="77777777" w:rsidR="00D340DE" w:rsidRDefault="00D340DE">
      <w:pPr>
        <w:suppressAutoHyphens w:val="0"/>
        <w:spacing w:line="276" w:lineRule="auto"/>
        <w:rPr>
          <w:rFonts w:eastAsia="Calibri"/>
          <w:lang w:eastAsia="en-US"/>
        </w:rPr>
      </w:pPr>
    </w:p>
    <w:p w14:paraId="2EC6A789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eastAsia="en-US"/>
        </w:rPr>
        <w:t>2.4.</w:t>
      </w:r>
      <w:proofErr w:type="gramStart"/>
      <w:r>
        <w:rPr>
          <w:rFonts w:eastAsia="Calibri"/>
          <w:lang w:eastAsia="en-US"/>
        </w:rPr>
        <w:t>1.</w:t>
      </w:r>
      <w:r>
        <w:t>Вывод</w:t>
      </w:r>
      <w:proofErr w:type="gramEnd"/>
      <w:r>
        <w:t xml:space="preserve"> на экран результатов выполнения </w:t>
      </w:r>
      <w:r>
        <w:rPr>
          <w:lang w:val="en-US"/>
        </w:rPr>
        <w:t>LINQ</w:t>
      </w:r>
      <w:r>
        <w:t xml:space="preserve"> запроса:</w:t>
      </w:r>
    </w:p>
    <w:p w14:paraId="16160019" w14:textId="77777777" w:rsidR="00D340DE" w:rsidRDefault="00D340DE">
      <w:pPr>
        <w:suppressAutoHyphens w:val="0"/>
        <w:spacing w:line="276" w:lineRule="auto"/>
      </w:pPr>
    </w:p>
    <w:p w14:paraId="650E83F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sqltext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items)</w:t>
      </w:r>
    </w:p>
    <w:p w14:paraId="78E88B9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C4108C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sqltext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5FADF8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Записи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45D6BE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items)</w:t>
      </w:r>
    </w:p>
    <w:p w14:paraId="3F02139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DB5DC5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54D2218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C5D664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6288B27" w14:textId="77777777" w:rsidR="00D340DE" w:rsidRPr="00336422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ReadKey</w:t>
      </w:r>
      <w:proofErr w:type="spell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Start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proofErr w:type="gramEnd"/>
    </w:p>
    <w:p w14:paraId="1C6F3235" w14:textId="77777777" w:rsidR="00D340DE" w:rsidRPr="00336422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0E5E954" w14:textId="77777777" w:rsidR="00D340DE" w:rsidRPr="00336422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F351FB2" w14:textId="77777777" w:rsidR="00D340DE" w:rsidRPr="00336422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0DC3F5" w14:textId="77777777" w:rsidR="00D340DE" w:rsidRDefault="00D340DE">
      <w:pPr>
        <w:suppressAutoHyphens w:val="0"/>
        <w:spacing w:line="276" w:lineRule="auto"/>
      </w:pPr>
      <w:r>
        <w:t>4.2. Выполнение операций выборки данных:</w:t>
      </w:r>
    </w:p>
    <w:p w14:paraId="4F23751B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E50644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Select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D22C41E" w14:textId="77777777" w:rsidR="00D340DE" w:rsidRPr="00B60A65" w:rsidRDefault="00D340DE">
      <w:pPr>
        <w:suppressAutoHyphens w:val="0"/>
        <w:autoSpaceDE w:val="0"/>
        <w:rPr>
          <w:lang w:val="en-US"/>
        </w:rPr>
      </w:pPr>
      <w:r w:rsidRPr="00B60A65"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9CA76B6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38E65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LINQ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запроса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</w:t>
      </w:r>
    </w:p>
    <w:p w14:paraId="1CE9FA6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queryLINQ1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db.Operations</w:t>
      </w:r>
      <w:proofErr w:type="spellEnd"/>
      <w:proofErr w:type="gramEnd"/>
    </w:p>
    <w:p w14:paraId="573887A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</w:t>
      </w:r>
      <w:proofErr w:type="spellEnd"/>
      <w:proofErr w:type="gramEnd"/>
    </w:p>
    <w:p w14:paraId="2EB9E98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f.FuelId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t.FuelId</w:t>
      </w:r>
      <w:proofErr w:type="spellEnd"/>
    </w:p>
    <w:p w14:paraId="2D40357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f.IncExp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2016)</w:t>
      </w:r>
    </w:p>
    <w:p w14:paraId="1350A94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f.FuelId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descending</w:t>
      </w:r>
    </w:p>
    <w:p w14:paraId="187B748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5331D6B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A07713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операции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f.OperationId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4A8E338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Название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топлива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4C5C7E6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Приход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Расход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f.IncExp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136997D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Месяц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f.Date.Month</w:t>
      </w:r>
      <w:proofErr w:type="spellEnd"/>
    </w:p>
    <w:p w14:paraId="54F236C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6B2CEBFA" w14:textId="77777777" w:rsidR="00D340DE" w:rsidRPr="00B60A65" w:rsidRDefault="00D340DE">
      <w:pPr>
        <w:tabs>
          <w:tab w:val="left" w:pos="1309"/>
        </w:tabs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3565B4A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же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используя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методы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расширений</w:t>
      </w:r>
    </w:p>
    <w:p w14:paraId="19D14F8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//var queryLINQ1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db.Operations.Where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(f =&gt;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f.Inc_Exp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&gt; 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f.Date.Value.Year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== 2016))</w:t>
      </w:r>
    </w:p>
    <w:p w14:paraId="0DE5B3F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OrderBy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(f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f.FuelId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14:paraId="4036834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/.Join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db.Fuels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f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f.FuelId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t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t.FuelId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(f, t) =&gt; new {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f.OperationID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t.FuelType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f.Inc_Exp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f.Date.Value.Month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});</w:t>
      </w:r>
    </w:p>
    <w:p w14:paraId="0656B4CD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62E1EE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"1. Результат выполнения запроса на выборку отсортированных записей из двух таблиц, удовлетворяющих заданному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условию :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\r\n"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7824FE9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//для наглядности выводим не более 5 записей</w:t>
      </w:r>
    </w:p>
    <w:p w14:paraId="1D407F6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comment, queryLINQ1.Take(5).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4E655402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54C1A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LINQ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запроса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 </w:t>
      </w:r>
    </w:p>
    <w:p w14:paraId="6E95A68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queryLINQ2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db.Operations</w:t>
      </w:r>
      <w:proofErr w:type="spellEnd"/>
      <w:proofErr w:type="gramEnd"/>
    </w:p>
    <w:p w14:paraId="7E21EC0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o.IncExp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2016)</w:t>
      </w:r>
    </w:p>
    <w:p w14:paraId="766956F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o.IncExp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</w:t>
      </w:r>
    </w:p>
    <w:p w14:paraId="4239E3A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41E0224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E8F49F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топлива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gr.Key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6A14881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Количество_топлива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gr.Sum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</w:t>
      </w:r>
    </w:p>
    <w:p w14:paraId="30B545D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35449255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//то же, используя методы расширений:</w:t>
      </w:r>
    </w:p>
    <w:p w14:paraId="22AEA93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//var queryLINQ2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db.Operations.Where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(o =&gt;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o.IncExp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&gt; (Single?)0)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o.Date.Value.Year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== 2016)))</w:t>
      </w:r>
    </w:p>
    <w:p w14:paraId="219D55E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GroupBy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(o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o.FuelId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o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o.IncExp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14:paraId="2BF552F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.Select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(gr =&gt; new</w:t>
      </w:r>
    </w:p>
    <w:p w14:paraId="7D7D861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   {</w:t>
      </w:r>
    </w:p>
    <w:p w14:paraId="538E9D9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топлива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gr.Key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,</w:t>
      </w:r>
    </w:p>
    <w:p w14:paraId="214167C7" w14:textId="77777777" w:rsidR="00D340DE" w:rsidRPr="00336422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3642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Количества</w:t>
      </w:r>
      <w:r w:rsidRPr="00336422">
        <w:rPr>
          <w:rFonts w:ascii="Consolas" w:hAnsi="Consolas" w:cs="Consolas"/>
          <w:color w:val="008000"/>
          <w:sz w:val="19"/>
          <w:szCs w:val="19"/>
          <w:lang w:eastAsia="ru-RU"/>
        </w:rPr>
        <w:t>_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топлива</w:t>
      </w:r>
      <w:proofErr w:type="spellEnd"/>
      <w:r w:rsidRPr="00336422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= </w:t>
      </w:r>
      <w:r w:rsidRPr="00FF6712">
        <w:rPr>
          <w:rFonts w:ascii="Consolas" w:hAnsi="Consolas" w:cs="Consolas"/>
          <w:color w:val="008000"/>
          <w:sz w:val="19"/>
          <w:szCs w:val="19"/>
          <w:lang w:val="en-US" w:eastAsia="ru-RU"/>
        </w:rPr>
        <w:t>gr</w:t>
      </w:r>
      <w:r w:rsidRPr="00336422">
        <w:rPr>
          <w:rFonts w:ascii="Consolas" w:hAnsi="Consolas" w:cs="Consolas"/>
          <w:color w:val="008000"/>
          <w:sz w:val="19"/>
          <w:szCs w:val="19"/>
          <w:lang w:eastAsia="ru-RU"/>
        </w:rPr>
        <w:t>.</w:t>
      </w:r>
      <w:r w:rsidRPr="00FF6712">
        <w:rPr>
          <w:rFonts w:ascii="Consolas" w:hAnsi="Consolas" w:cs="Consolas"/>
          <w:color w:val="008000"/>
          <w:sz w:val="19"/>
          <w:szCs w:val="19"/>
          <w:lang w:val="en-US" w:eastAsia="ru-RU"/>
        </w:rPr>
        <w:t>Sum</w:t>
      </w:r>
      <w:r w:rsidRPr="00336422">
        <w:rPr>
          <w:rFonts w:ascii="Consolas" w:hAnsi="Consolas" w:cs="Consolas"/>
          <w:color w:val="008000"/>
          <w:sz w:val="19"/>
          <w:szCs w:val="19"/>
          <w:lang w:eastAsia="ru-RU"/>
        </w:rPr>
        <w:t>()</w:t>
      </w:r>
    </w:p>
    <w:p w14:paraId="65370BAB" w14:textId="77777777" w:rsidR="00D340DE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   }</w:t>
      </w:r>
    </w:p>
    <w:p w14:paraId="0BC778D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    );</w:t>
      </w:r>
    </w:p>
    <w:p w14:paraId="7E72874B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ABD503F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"2. Результат выполнения запроса на выборку сгруппированных записей из одной таблицы, удовлетворяющих заданному условию, с выполнением групповой операции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суммирования :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\r\n"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BBC281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//для наглядности выводим не более 5 записей</w:t>
      </w:r>
    </w:p>
    <w:p w14:paraId="1C5A3AA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comment, queryLINQ2.Take(5).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4C897CD3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86882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Определение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LINQ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запроса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3</w:t>
      </w:r>
    </w:p>
    <w:p w14:paraId="3122811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queryLINQ3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db.Tanks</w:t>
      </w:r>
      <w:proofErr w:type="spellEnd"/>
      <w:proofErr w:type="gramEnd"/>
    </w:p>
    <w:p w14:paraId="13BFDE7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t.TankId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descending</w:t>
      </w:r>
    </w:p>
    <w:p w14:paraId="42C59BF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31FE64A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767F41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Название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Емкости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A0B201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Материал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Емкости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t.TankMaterial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57DC06F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Объем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Емкости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t.TankVolume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2F0463C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Вес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TankWeight</w:t>
      </w:r>
      <w:proofErr w:type="spellEnd"/>
    </w:p>
    <w:p w14:paraId="5673F97E" w14:textId="77777777" w:rsidR="00D340DE" w:rsidRDefault="00D340DE">
      <w:pPr>
        <w:suppressAutoHyphens w:val="0"/>
        <w:autoSpaceDE w:val="0"/>
      </w:pPr>
      <w:r w:rsidRPr="00B60A65"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3A3745D1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57E441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"3. Результат выполнения запроса на выборку записей из одной таблицы с выводом определенных полей: \r\n"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807B03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//для наглядности выводим не более 5 записей</w:t>
      </w:r>
    </w:p>
    <w:p w14:paraId="29FF800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comment, queryLINQ3.Take(5).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49E03F4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AE938E0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037C34B" w14:textId="77777777" w:rsidR="00D340DE" w:rsidRDefault="00D340DE">
      <w:pPr>
        <w:suppressAutoHyphens w:val="0"/>
        <w:spacing w:line="276" w:lineRule="auto"/>
      </w:pPr>
      <w:r>
        <w:t>4.3. Выполнение операций вставки данных:</w:t>
      </w:r>
    </w:p>
    <w:p w14:paraId="164BC68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0BD7F2" w14:textId="77777777" w:rsidR="00D340DE" w:rsidRPr="00336422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Insert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56853E2" w14:textId="77777777" w:rsidR="00D340DE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E66A70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Создать новую емкость</w:t>
      </w:r>
    </w:p>
    <w:p w14:paraId="132335B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Tank</w:t>
      </w:r>
      <w:proofErr w:type="spellEnd"/>
    </w:p>
    <w:p w14:paraId="48CFF2A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C9D270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Бочка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63EFAF2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Дерево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7D205DF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30,</w:t>
      </w:r>
    </w:p>
    <w:p w14:paraId="5DC28A6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</w:t>
      </w:r>
    </w:p>
    <w:p w14:paraId="0B45576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7E37FD0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Создать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вид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топлива</w:t>
      </w:r>
    </w:p>
    <w:p w14:paraId="44F2451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Fuel</w:t>
      </w:r>
    </w:p>
    <w:p w14:paraId="1D50631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FF6088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Нитроглицерин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0CB1EC1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FuelDensity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3</w:t>
      </w:r>
    </w:p>
    <w:p w14:paraId="20BB58B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4E484CCF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B78E9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Добавить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DbSet</w:t>
      </w:r>
      <w:proofErr w:type="spellEnd"/>
    </w:p>
    <w:p w14:paraId="0AE63E8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db.Tanks.Add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(tank);</w:t>
      </w:r>
    </w:p>
    <w:p w14:paraId="3DFA7F3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(fuel);</w:t>
      </w:r>
    </w:p>
    <w:p w14:paraId="4DEE37B8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Сохранить изменения в базе данных</w:t>
      </w:r>
    </w:p>
    <w:p w14:paraId="46DC5B2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EA26BD9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810148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Создать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новую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операцию</w:t>
      </w:r>
    </w:p>
    <w:p w14:paraId="6BF0A827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Operation</w:t>
      </w:r>
    </w:p>
    <w:p w14:paraId="0A6FDEF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0C8D0A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tank.TankId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2F8FE8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fuel.FuelId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1549E19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IncExp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1000,</w:t>
      </w:r>
    </w:p>
    <w:p w14:paraId="4E60C4B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Date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.Now</w:t>
      </w:r>
      <w:proofErr w:type="spellEnd"/>
    </w:p>
    <w:p w14:paraId="7168B5E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59165CD7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9F497B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Добавить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DbSet</w:t>
      </w:r>
      <w:proofErr w:type="spellEnd"/>
    </w:p>
    <w:p w14:paraId="476D5219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7F36445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Сохранить изменения в базе данных</w:t>
      </w:r>
    </w:p>
    <w:p w14:paraId="5F5A871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EFCE634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7182DD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5A42A03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5EC8DCD" w14:textId="77777777" w:rsidR="00D340DE" w:rsidRDefault="00D340DE">
      <w:pPr>
        <w:suppressAutoHyphens w:val="0"/>
        <w:spacing w:line="276" w:lineRule="auto"/>
      </w:pPr>
      <w:r>
        <w:t>4.4. Выполнение операций удаления данных:</w:t>
      </w:r>
    </w:p>
    <w:p w14:paraId="0F08F413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588477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82A231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3908C5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//подлежащие удалению записи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Tanks</w:t>
      </w:r>
      <w:proofErr w:type="spellEnd"/>
    </w:p>
    <w:p w14:paraId="1B6573F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Бочка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1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E1DF28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tank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db.Tanks.Where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DEE79FC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0CAC14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//подлежащие удалению записи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Fuels</w:t>
      </w:r>
      <w:proofErr w:type="spellEnd"/>
    </w:p>
    <w:p w14:paraId="3D6620C1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Нитроглицерин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1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203630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</w:t>
      </w:r>
      <w:proofErr w:type="spellEnd"/>
      <w:proofErr w:type="gramEnd"/>
    </w:p>
    <w:p w14:paraId="26FAF85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169BB8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60A175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//подлежащие удалению записи в связанной таблице Operations</w:t>
      </w:r>
    </w:p>
    <w:p w14:paraId="491EE78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someOperations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db.Operations</w:t>
      </w:r>
      <w:proofErr w:type="spellEnd"/>
      <w:proofErr w:type="gramEnd"/>
    </w:p>
    <w:p w14:paraId="41A4568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"Tank"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98F70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"Fuel"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4A7E6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(o =&gt;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o.Tank.TankType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o.Fuel.FuelType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67E0C0C3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4FD647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//Удаление нескольких записей в таблице Operations    </w:t>
      </w:r>
    </w:p>
    <w:p w14:paraId="75DC28A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db.Operations.RemoveRange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someOperations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A11483F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сохранить изменения в базе данных</w:t>
      </w:r>
    </w:p>
    <w:p w14:paraId="240D52CF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E2E9256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BB0BD7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//Удаление нескольких записей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Tanks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Fuels</w:t>
      </w:r>
      <w:proofErr w:type="spellEnd"/>
    </w:p>
    <w:p w14:paraId="566252D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db.Tanks.RemoveRange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(tank);</w:t>
      </w:r>
    </w:p>
    <w:p w14:paraId="15116B5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(fuel);</w:t>
      </w:r>
    </w:p>
    <w:p w14:paraId="58506D0E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749A9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сохранить изменения в базе данных</w:t>
      </w:r>
    </w:p>
    <w:p w14:paraId="345C3B6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1607586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C8986F8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30BCA82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64C527" w14:textId="77777777" w:rsidR="00D340DE" w:rsidRDefault="00D340DE">
      <w:pPr>
        <w:suppressAutoHyphens w:val="0"/>
        <w:spacing w:line="276" w:lineRule="auto"/>
      </w:pPr>
      <w:r>
        <w:t>4.5. Выполнение операций обновления данных:</w:t>
      </w:r>
    </w:p>
    <w:p w14:paraId="52EC4089" w14:textId="77777777" w:rsidR="00D340DE" w:rsidRPr="00336422" w:rsidRDefault="00D340DE">
      <w:pPr>
        <w:suppressAutoHyphens w:val="0"/>
        <w:autoSpaceDE w:val="0"/>
      </w:pPr>
      <w:r w:rsidRPr="00B60A65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Update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C7499AA" w14:textId="77777777" w:rsidR="00D340DE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037FD0E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//подлежащие обновлению записи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Tanks</w:t>
      </w:r>
      <w:proofErr w:type="spellEnd"/>
    </w:p>
    <w:p w14:paraId="6EF3C3F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60A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60A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Бочка</w:t>
      </w:r>
      <w:proofErr w:type="gramStart"/>
      <w:r w:rsidRPr="00B60A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60A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8B10E28" w14:textId="77777777" w:rsidR="00D340DE" w:rsidRPr="00B60A65" w:rsidRDefault="00D340DE">
      <w:pPr>
        <w:suppressAutoHyphens w:val="0"/>
        <w:autoSpaceDE w:val="0"/>
        <w:rPr>
          <w:lang w:val="en-US"/>
        </w:rPr>
      </w:pPr>
      <w:r w:rsidRPr="00B60A65"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tank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db.Tanks.Where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B78D61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обновление</w:t>
      </w:r>
    </w:p>
    <w:p w14:paraId="45BA2E1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86D3E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7B99C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tank.TankType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Бочка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C68FB3" w14:textId="77777777" w:rsidR="00D340DE" w:rsidRPr="00336422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FF6712">
        <w:rPr>
          <w:rFonts w:ascii="Consolas" w:hAnsi="Consolas" w:cs="Consolas"/>
          <w:color w:val="000000"/>
          <w:sz w:val="19"/>
          <w:szCs w:val="19"/>
          <w:lang w:val="en-US" w:eastAsia="ru-RU"/>
        </w:rPr>
        <w:t>tank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FF6712">
        <w:rPr>
          <w:rFonts w:ascii="Consolas" w:hAnsi="Consolas" w:cs="Consolas"/>
          <w:color w:val="000000"/>
          <w:sz w:val="19"/>
          <w:szCs w:val="19"/>
          <w:lang w:val="en-US" w:eastAsia="ru-RU"/>
        </w:rPr>
        <w:t>TankMaterial</w:t>
      </w:r>
      <w:proofErr w:type="spellEnd"/>
      <w:proofErr w:type="gramEnd"/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336422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Дерево</w:t>
      </w:r>
      <w:r w:rsidRPr="00336422">
        <w:rPr>
          <w:rFonts w:ascii="Consolas" w:hAnsi="Consolas" w:cs="Consolas"/>
          <w:color w:val="A31515"/>
          <w:sz w:val="19"/>
          <w:szCs w:val="19"/>
          <w:lang w:eastAsia="ru-RU"/>
        </w:rPr>
        <w:t>1"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D83B944" w14:textId="77777777" w:rsidR="00D340DE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21674DA1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319F0D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//подлежащие обновлению записи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Fuels</w:t>
      </w:r>
      <w:proofErr w:type="spellEnd"/>
    </w:p>
    <w:p w14:paraId="6539D37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Нитроглицерин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671F76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D2E458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обновление</w:t>
      </w:r>
    </w:p>
    <w:p w14:paraId="432EFF2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D0029B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A4DB03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fuel.FuelType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Нитроглицерин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6F151C" w14:textId="77777777" w:rsidR="00D340DE" w:rsidRPr="00336422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36422"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7D89C429" w14:textId="77777777" w:rsidR="00D340DE" w:rsidRPr="00336422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93755CD" w14:textId="77777777" w:rsidR="00D340DE" w:rsidRDefault="00D340DE">
      <w:pPr>
        <w:suppressAutoHyphens w:val="0"/>
        <w:autoSpaceDE w:val="0"/>
      </w:pPr>
      <w:r w:rsidRPr="00336422"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//подлежащие обновлению записи в связанной таблице Operations</w:t>
      </w:r>
    </w:p>
    <w:p w14:paraId="4AE36B8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someOperations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db.Operations.Include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"Tank"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).Include(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"Fuel"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1A0A33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(o =&gt;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o.Tank.TankType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nametank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o.Fuel.FuelType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5AA1220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обновление</w:t>
      </w:r>
    </w:p>
    <w:p w14:paraId="72A4671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someOperations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81324A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17147E0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op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someOperations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1DF1AD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7167CD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op.Inc_Exp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0;</w:t>
      </w:r>
    </w:p>
    <w:p w14:paraId="54C0CA9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032874A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20EBDF8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9AB481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сохранить изменения в базе данных</w:t>
      </w:r>
    </w:p>
    <w:p w14:paraId="2C0B887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17E06C8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AD6F52E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388CD56" w14:textId="77777777" w:rsidR="00D340DE" w:rsidRDefault="00D340DE">
      <w:pPr>
        <w:suppressAutoHyphens w:val="0"/>
        <w:spacing w:line="276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23A3E2C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eastAsia="en-US"/>
        </w:rPr>
        <w:t>4.6. Вызов созданных методов в некотором порядке:</w:t>
      </w:r>
    </w:p>
    <w:p w14:paraId="4F70075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System;</w:t>
      </w:r>
      <w:proofErr w:type="gramEnd"/>
    </w:p>
    <w:p w14:paraId="17D6308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F1187EA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E97C4B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F61AC58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1D70F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EFCore_LINQ</w:t>
      </w:r>
      <w:proofErr w:type="spellEnd"/>
    </w:p>
    <w:p w14:paraId="51840BD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1C671C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4508784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0FAF51C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69A31A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46F9E85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213FC4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9807CF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toplivoContext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2708695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1E80208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//Выполняем разные методы, содержащие операции выборки и изменения данных</w:t>
      </w:r>
    </w:p>
    <w:p w14:paraId="1CA2C925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Будет выполнена выборка данных (нажмите любую клавишу)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C0B5AEC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4AABD857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D975BD2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Будет выполнена вставка данных (нажмите любую клавишу)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2AA557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B9C94D7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106A5FE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Выборка после вставки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71AC95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9AB77D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Будет выполнено обновление данных (нажмите любую клавишу)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221F78E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1C22EB1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Update(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2A27A0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Выборка после обновления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E2F09E6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D9B835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Будет выполнено удаление данных (нажмите любую клавишу)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20B6A37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AF69B3D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1AE7C81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"====== Выборка после удаления ========"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EB38C0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proofErr w:type="gramEnd"/>
    </w:p>
    <w:p w14:paraId="43ED206D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B01C70B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E3DDBD9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proofErr w:type="gramEnd"/>
    </w:p>
    <w:p w14:paraId="7627C83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F3871D1" w14:textId="77777777" w:rsidR="00D340DE" w:rsidRDefault="00D340DE">
      <w:pPr>
        <w:suppressAutoHyphens w:val="0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37353BD" w14:textId="77777777" w:rsidR="00D340DE" w:rsidRDefault="00D340DE">
      <w:pPr>
        <w:suppressAutoHyphens w:val="0"/>
        <w:spacing w:line="276" w:lineRule="auto"/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A605A64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eastAsia="en-US"/>
        </w:rPr>
        <w:t xml:space="preserve">5. Запускаем приложение </w:t>
      </w:r>
      <w:r w:rsidR="00E266FA">
        <w:rPr>
          <w:rFonts w:eastAsia="Calibri"/>
          <w:lang w:eastAsia="en-US"/>
        </w:rPr>
        <w:t>и</w:t>
      </w:r>
      <w:r>
        <w:rPr>
          <w:rFonts w:eastAsia="Calibri"/>
          <w:lang w:eastAsia="en-US"/>
        </w:rPr>
        <w:t xml:space="preserve"> получаем результаты, периодически нажима</w:t>
      </w:r>
      <w:r w:rsidR="00E266FA">
        <w:rPr>
          <w:rFonts w:eastAsia="Calibri"/>
          <w:lang w:eastAsia="en-US"/>
        </w:rPr>
        <w:t>я</w:t>
      </w:r>
      <w:r>
        <w:rPr>
          <w:rFonts w:eastAsia="Calibri"/>
          <w:lang w:eastAsia="en-US"/>
        </w:rPr>
        <w:t xml:space="preserve"> на клавиши для продолжения работы программы:</w:t>
      </w:r>
    </w:p>
    <w:p w14:paraId="3D789B46" w14:textId="07B4504A" w:rsidR="00D340DE" w:rsidRDefault="000E0A18">
      <w:pPr>
        <w:suppressAutoHyphens w:val="0"/>
        <w:spacing w:line="276" w:lineRule="auto"/>
      </w:pPr>
      <w:r>
        <w:rPr>
          <w:noProof/>
          <w:lang w:val="ru-BY" w:eastAsia="ru-BY"/>
        </w:rPr>
        <w:drawing>
          <wp:inline distT="0" distB="0" distL="0" distR="0" wp14:anchorId="1D4D121C" wp14:editId="2BE83E8C">
            <wp:extent cx="4646930" cy="302704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24" r="-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027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AA50" w14:textId="2FE8BCF2" w:rsidR="00D340DE" w:rsidRDefault="000E0A18">
      <w:pPr>
        <w:suppressAutoHyphens w:val="0"/>
        <w:spacing w:line="276" w:lineRule="auto"/>
        <w:rPr>
          <w:rFonts w:eastAsia="Calibri"/>
          <w:lang w:val="ru-BY" w:eastAsia="ru-BY"/>
        </w:rPr>
      </w:pPr>
      <w:r>
        <w:rPr>
          <w:noProof/>
          <w:lang w:val="ru-BY" w:eastAsia="ru-BY"/>
        </w:rPr>
        <w:drawing>
          <wp:inline distT="0" distB="0" distL="0" distR="0" wp14:anchorId="30BC732C" wp14:editId="486398C6">
            <wp:extent cx="4617720" cy="420433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04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AFC1" w14:textId="77777777" w:rsidR="00D340DE" w:rsidRDefault="00D340DE">
      <w:pPr>
        <w:suppressAutoHyphens w:val="0"/>
        <w:spacing w:line="276" w:lineRule="auto"/>
        <w:rPr>
          <w:rFonts w:eastAsia="Calibri"/>
          <w:lang w:val="ru-BY" w:eastAsia="ru-BY"/>
        </w:rPr>
      </w:pPr>
    </w:p>
    <w:p w14:paraId="3C5E6025" w14:textId="77777777" w:rsidR="00D340DE" w:rsidRDefault="00D340DE">
      <w:pPr>
        <w:suppressAutoHyphens w:val="0"/>
        <w:spacing w:line="276" w:lineRule="auto"/>
      </w:pPr>
      <w:r>
        <w:rPr>
          <w:rFonts w:eastAsia="Calibri"/>
          <w:lang w:eastAsia="en-US"/>
        </w:rPr>
        <w:t xml:space="preserve">Например, в числе прочего, данный пример выбирает данные по операциям, произведенным в 2016 году, из таблицы </w:t>
      </w:r>
      <w:r>
        <w:rPr>
          <w:rFonts w:eastAsia="Calibri"/>
          <w:lang w:val="en-US" w:eastAsia="en-US"/>
        </w:rPr>
        <w:t>Operations</w:t>
      </w:r>
      <w:r>
        <w:rPr>
          <w:rFonts w:eastAsia="Calibri"/>
          <w:lang w:eastAsia="en-US"/>
        </w:rPr>
        <w:t xml:space="preserve"> базы данных </w:t>
      </w:r>
      <w:proofErr w:type="spellStart"/>
      <w:r>
        <w:rPr>
          <w:rFonts w:eastAsia="Calibri"/>
          <w:lang w:val="en-US" w:eastAsia="en-US"/>
        </w:rPr>
        <w:t>toplivo</w:t>
      </w:r>
      <w:proofErr w:type="spellEnd"/>
      <w:r>
        <w:rPr>
          <w:rFonts w:eastAsia="Calibri"/>
          <w:lang w:eastAsia="en-US"/>
        </w:rPr>
        <w:t xml:space="preserve">, с положительными значениями поля </w:t>
      </w:r>
      <w:proofErr w:type="spellStart"/>
      <w:r>
        <w:rPr>
          <w:rFonts w:eastAsia="Calibri"/>
          <w:color w:val="000000"/>
          <w:shd w:val="clear" w:color="auto" w:fill="FFFFFF"/>
          <w:lang w:val="en-US" w:eastAsia="en-US"/>
        </w:rPr>
        <w:t>IncExp</w:t>
      </w:r>
      <w:proofErr w:type="spellEnd"/>
      <w:r>
        <w:rPr>
          <w:rFonts w:eastAsia="Calibri"/>
          <w:color w:val="000000"/>
          <w:lang w:eastAsia="en-US"/>
        </w:rPr>
        <w:t xml:space="preserve">. </w:t>
      </w:r>
      <w:r>
        <w:rPr>
          <w:rFonts w:eastAsia="Calibri"/>
          <w:color w:val="000000"/>
          <w:lang w:val="en-US" w:eastAsia="en-US"/>
        </w:rPr>
        <w:t>LINQ</w:t>
      </w:r>
      <w:r>
        <w:rPr>
          <w:rFonts w:eastAsia="Calibri"/>
          <w:color w:val="000000"/>
          <w:lang w:eastAsia="en-US"/>
        </w:rPr>
        <w:t xml:space="preserve"> запросы, которые это реализую приведены ниже:</w:t>
      </w:r>
    </w:p>
    <w:p w14:paraId="0B9B4DE7" w14:textId="77777777" w:rsidR="00D340DE" w:rsidRDefault="00D340DE">
      <w:pPr>
        <w:suppressAutoHyphens w:val="0"/>
        <w:spacing w:line="276" w:lineRule="auto"/>
        <w:rPr>
          <w:rFonts w:eastAsia="Calibri"/>
          <w:lang w:eastAsia="en-US"/>
        </w:rPr>
      </w:pPr>
    </w:p>
    <w:p w14:paraId="60083DF4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Определение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LINQ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запроса 1</w:t>
      </w:r>
    </w:p>
    <w:p w14:paraId="373DABD5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queryLINQ1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db.Operations</w:t>
      </w:r>
      <w:proofErr w:type="spellEnd"/>
      <w:proofErr w:type="gramEnd"/>
    </w:p>
    <w:p w14:paraId="53F5DD53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db.Fuels</w:t>
      </w:r>
      <w:proofErr w:type="spellEnd"/>
      <w:proofErr w:type="gramEnd"/>
    </w:p>
    <w:p w14:paraId="1A3895E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f.FuelId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t.FuelId</w:t>
      </w:r>
      <w:proofErr w:type="spellEnd"/>
    </w:p>
    <w:p w14:paraId="07DC06E8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f.IncExp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2016)</w:t>
      </w:r>
    </w:p>
    <w:p w14:paraId="1F019E0B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f.FuelId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descending</w:t>
      </w:r>
    </w:p>
    <w:p w14:paraId="1C18C279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7CE95174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DE6C382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операции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f.OperationId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8E70926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Название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топлива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t.FuelType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1256D61E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Приход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Расход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f.IncExp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2860F22D" w14:textId="77777777" w:rsidR="00D340DE" w:rsidRPr="00B60A65" w:rsidRDefault="00D340DE">
      <w:pPr>
        <w:suppressAutoHyphens w:val="0"/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Месяц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f.Date.Month</w:t>
      </w:r>
      <w:proofErr w:type="spellEnd"/>
    </w:p>
    <w:p w14:paraId="2A376172" w14:textId="77777777" w:rsidR="00D340DE" w:rsidRDefault="00D340DE">
      <w:pPr>
        <w:suppressAutoHyphens w:val="0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 w:eastAsia="ru-RU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29A215A0" w14:textId="77777777" w:rsidR="00D340DE" w:rsidRDefault="00D340DE">
      <w:pPr>
        <w:ind w:firstLine="708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247257" w14:textId="77777777" w:rsidR="00D340DE" w:rsidRDefault="00D340DE">
      <w:pPr>
        <w:ind w:firstLine="708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3435DED" w14:textId="77777777" w:rsidR="00D340DE" w:rsidRDefault="00D340DE">
      <w:pPr>
        <w:ind w:firstLine="708"/>
      </w:pPr>
      <w:r>
        <w:rPr>
          <w:b/>
          <w:sz w:val="28"/>
          <w:szCs w:val="28"/>
        </w:rPr>
        <w:t>3. ЗАДАНИЕ</w:t>
      </w:r>
    </w:p>
    <w:p w14:paraId="7A7743A2" w14:textId="77777777" w:rsidR="00D340DE" w:rsidRDefault="00D340DE">
      <w:pPr>
        <w:pStyle w:val="Default"/>
        <w:rPr>
          <w:sz w:val="16"/>
          <w:szCs w:val="16"/>
        </w:rPr>
      </w:pPr>
    </w:p>
    <w:p w14:paraId="4C6A857A" w14:textId="516118B9" w:rsidR="00E266FA" w:rsidRDefault="00D340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Создать</w:t>
      </w:r>
      <w:r w:rsidR="0089640B">
        <w:rPr>
          <w:sz w:val="28"/>
          <w:szCs w:val="28"/>
        </w:rPr>
        <w:t>,</w:t>
      </w:r>
      <w:r>
        <w:rPr>
          <w:sz w:val="28"/>
          <w:szCs w:val="28"/>
        </w:rPr>
        <w:t xml:space="preserve"> с использованием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консольное </w:t>
      </w:r>
      <w:r>
        <w:rPr>
          <w:sz w:val="28"/>
          <w:szCs w:val="28"/>
        </w:rPr>
        <w:t>приложение, содержащее набор классов, моделирующих соответствующей своему варианту</w:t>
      </w:r>
      <w:r w:rsidR="00FD31B6" w:rsidRPr="00FD31B6">
        <w:rPr>
          <w:sz w:val="28"/>
          <w:szCs w:val="28"/>
        </w:rPr>
        <w:t xml:space="preserve"> </w:t>
      </w:r>
      <w:r w:rsidR="00FD31B6">
        <w:rPr>
          <w:sz w:val="28"/>
          <w:szCs w:val="28"/>
        </w:rPr>
        <w:t>предметную область, на основе</w:t>
      </w:r>
      <w:r w:rsidR="00FD31B6" w:rsidRPr="00FD31B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</w:t>
      </w:r>
      <w:r w:rsidR="00E266FA">
        <w:rPr>
          <w:sz w:val="28"/>
          <w:szCs w:val="28"/>
        </w:rPr>
        <w:t>ой в лабораторной работе</w:t>
      </w:r>
      <w:r w:rsidR="007A6887">
        <w:rPr>
          <w:sz w:val="28"/>
          <w:szCs w:val="28"/>
        </w:rPr>
        <w:t xml:space="preserve"> № </w:t>
      </w:r>
      <w:r w:rsidR="00E266FA">
        <w:rPr>
          <w:sz w:val="28"/>
          <w:szCs w:val="28"/>
        </w:rPr>
        <w:t xml:space="preserve">1 </w:t>
      </w:r>
      <w:r>
        <w:rPr>
          <w:sz w:val="28"/>
          <w:szCs w:val="28"/>
        </w:rPr>
        <w:t>баз</w:t>
      </w:r>
      <w:r>
        <w:rPr>
          <w:sz w:val="28"/>
          <w:szCs w:val="28"/>
          <w:lang w:val="be-BY"/>
        </w:rPr>
        <w:t xml:space="preserve">ой </w:t>
      </w:r>
      <w:r w:rsidR="00FD31B6">
        <w:rPr>
          <w:sz w:val="28"/>
          <w:szCs w:val="28"/>
          <w:lang w:val="be-BY"/>
        </w:rPr>
        <w:t xml:space="preserve">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</w:t>
      </w:r>
    </w:p>
    <w:p w14:paraId="2D8F7B41" w14:textId="4E6552D5" w:rsidR="00D340DE" w:rsidRDefault="00D340DE" w:rsidP="00E266FA">
      <w:pPr>
        <w:ind w:firstLine="708"/>
        <w:jc w:val="both"/>
      </w:pPr>
      <w:r>
        <w:rPr>
          <w:sz w:val="28"/>
          <w:szCs w:val="28"/>
        </w:rPr>
        <w:t>Для этого необходимо</w:t>
      </w:r>
      <w:r w:rsidR="00E266FA">
        <w:rPr>
          <w:sz w:val="28"/>
          <w:szCs w:val="28"/>
        </w:rPr>
        <w:t>, и</w:t>
      </w:r>
      <w:r w:rsidR="00E266FA" w:rsidRPr="00E266FA">
        <w:rPr>
          <w:sz w:val="28"/>
          <w:szCs w:val="28"/>
        </w:rPr>
        <w:t xml:space="preserve">спользуя подход </w:t>
      </w:r>
      <w:r w:rsidR="00E266FA" w:rsidRPr="00E266FA">
        <w:rPr>
          <w:sz w:val="28"/>
          <w:szCs w:val="28"/>
          <w:lang w:val="en-US"/>
        </w:rPr>
        <w:t>Database</w:t>
      </w:r>
      <w:r w:rsidR="00E266FA" w:rsidRPr="00E266FA">
        <w:rPr>
          <w:sz w:val="28"/>
          <w:szCs w:val="28"/>
        </w:rPr>
        <w:t xml:space="preserve"> </w:t>
      </w:r>
      <w:r w:rsidR="00E266FA" w:rsidRPr="00E266FA">
        <w:rPr>
          <w:sz w:val="28"/>
          <w:szCs w:val="28"/>
          <w:lang w:val="en-US"/>
        </w:rPr>
        <w:t>First</w:t>
      </w:r>
      <w:r w:rsidR="00E266FA" w:rsidRPr="00E266FA">
        <w:rPr>
          <w:sz w:val="28"/>
          <w:szCs w:val="28"/>
        </w:rPr>
        <w:t xml:space="preserve"> и средство</w:t>
      </w:r>
      <w:r w:rsidR="001037BA">
        <w:rPr>
          <w:sz w:val="28"/>
          <w:szCs w:val="28"/>
        </w:rPr>
        <w:t xml:space="preserve"> </w:t>
      </w:r>
      <w:r w:rsidR="00E266FA" w:rsidRPr="00E266FA">
        <w:rPr>
          <w:sz w:val="28"/>
          <w:szCs w:val="28"/>
          <w:lang w:val="en-US"/>
        </w:rPr>
        <w:t>Scaffolding</w:t>
      </w:r>
      <w:r w:rsidR="00E266FA" w:rsidRPr="00E266FA">
        <w:rPr>
          <w:sz w:val="28"/>
          <w:szCs w:val="28"/>
        </w:rPr>
        <w:t xml:space="preserve"> (</w:t>
      </w:r>
      <w:r w:rsidR="00E266FA" w:rsidRPr="00E266FA">
        <w:rPr>
          <w:sz w:val="28"/>
          <w:szCs w:val="28"/>
          <w:lang w:val="en-US"/>
        </w:rPr>
        <w:t>Reverse</w:t>
      </w:r>
      <w:r w:rsidR="00E266FA" w:rsidRPr="00E266FA">
        <w:rPr>
          <w:sz w:val="28"/>
          <w:szCs w:val="28"/>
        </w:rPr>
        <w:t xml:space="preserve"> </w:t>
      </w:r>
      <w:r w:rsidR="00E266FA" w:rsidRPr="00E266FA">
        <w:rPr>
          <w:sz w:val="28"/>
          <w:szCs w:val="28"/>
          <w:lang w:val="en-US"/>
        </w:rPr>
        <w:t>Engineering</w:t>
      </w:r>
      <w:r w:rsidR="00E266FA" w:rsidRPr="00E266FA">
        <w:rPr>
          <w:sz w:val="28"/>
          <w:szCs w:val="28"/>
        </w:rPr>
        <w:t xml:space="preserve">) </w:t>
      </w:r>
      <w:r w:rsidR="00E266FA" w:rsidRPr="00E266FA">
        <w:rPr>
          <w:sz w:val="28"/>
          <w:szCs w:val="28"/>
          <w:lang w:val="en-US"/>
        </w:rPr>
        <w:t>Entity</w:t>
      </w:r>
      <w:r w:rsidR="00E266FA" w:rsidRPr="00E266FA">
        <w:rPr>
          <w:sz w:val="28"/>
          <w:szCs w:val="28"/>
        </w:rPr>
        <w:t xml:space="preserve"> </w:t>
      </w:r>
      <w:r w:rsidR="00E266FA" w:rsidRPr="00E266FA">
        <w:rPr>
          <w:sz w:val="28"/>
          <w:szCs w:val="28"/>
          <w:lang w:val="en-US"/>
        </w:rPr>
        <w:t>Framework</w:t>
      </w:r>
      <w:r w:rsidR="00E266FA" w:rsidRPr="00E266FA">
        <w:rPr>
          <w:sz w:val="28"/>
          <w:szCs w:val="28"/>
        </w:rPr>
        <w:t xml:space="preserve"> </w:t>
      </w:r>
      <w:r w:rsidR="00E266FA" w:rsidRPr="00E266FA">
        <w:rPr>
          <w:sz w:val="28"/>
          <w:szCs w:val="28"/>
          <w:lang w:val="en-US"/>
        </w:rPr>
        <w:t>Core</w:t>
      </w:r>
      <w:r w:rsidR="00E266FA" w:rsidRPr="00E266FA">
        <w:rPr>
          <w:sz w:val="28"/>
          <w:szCs w:val="28"/>
        </w:rPr>
        <w:t>, создать классы,</w:t>
      </w:r>
      <w:r w:rsidRPr="00E266FA">
        <w:rPr>
          <w:sz w:val="28"/>
          <w:szCs w:val="28"/>
        </w:rPr>
        <w:t xml:space="preserve"> моделирующие таблицы базы данных</w:t>
      </w:r>
      <w:r w:rsidR="00E266FA">
        <w:rPr>
          <w:sz w:val="28"/>
          <w:szCs w:val="28"/>
        </w:rPr>
        <w:t>,</w:t>
      </w:r>
      <w:r w:rsidRPr="00E266FA">
        <w:rPr>
          <w:sz w:val="28"/>
          <w:szCs w:val="28"/>
        </w:rPr>
        <w:t xml:space="preserve"> </w:t>
      </w:r>
      <w:r w:rsidR="00E266FA">
        <w:rPr>
          <w:sz w:val="28"/>
          <w:szCs w:val="28"/>
        </w:rPr>
        <w:t>и к</w:t>
      </w:r>
      <w:r w:rsidRPr="00E266FA">
        <w:rPr>
          <w:sz w:val="28"/>
          <w:szCs w:val="28"/>
        </w:rPr>
        <w:t>ласс контекста данных.</w:t>
      </w:r>
    </w:p>
    <w:p w14:paraId="74782F99" w14:textId="77777777" w:rsidR="00D340DE" w:rsidRDefault="00D340DE">
      <w:pPr>
        <w:pStyle w:val="Default"/>
        <w:ind w:firstLine="708"/>
        <w:jc w:val="both"/>
      </w:pPr>
      <w:r>
        <w:rPr>
          <w:sz w:val="28"/>
          <w:szCs w:val="28"/>
        </w:rPr>
        <w:t>3.2. Выполнить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</w:rPr>
        <w:t xml:space="preserve"> используя объекты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>:</w:t>
      </w:r>
    </w:p>
    <w:p w14:paraId="41C6E942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Выборку всех данных из таблицы, стоящей в схеме базы данных нас стороне отношения «один» – 1 шт.</w:t>
      </w:r>
    </w:p>
    <w:p w14:paraId="06EF5961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27448DE5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Выборку данных, сгруппированных по любому из полей данных с выводом какого-либо итогового результата (</w:t>
      </w:r>
      <w:r w:rsidRPr="001037BA">
        <w:rPr>
          <w:sz w:val="26"/>
          <w:szCs w:val="26"/>
          <w:lang w:val="en-US"/>
        </w:rPr>
        <w:t>min</w:t>
      </w:r>
      <w:r w:rsidRPr="001037BA">
        <w:rPr>
          <w:sz w:val="26"/>
          <w:szCs w:val="26"/>
        </w:rPr>
        <w:t xml:space="preserve">, </w:t>
      </w:r>
      <w:r w:rsidRPr="001037BA">
        <w:rPr>
          <w:sz w:val="26"/>
          <w:szCs w:val="26"/>
          <w:lang w:val="en-US"/>
        </w:rPr>
        <w:t>max</w:t>
      </w:r>
      <w:r w:rsidRPr="001037BA">
        <w:rPr>
          <w:sz w:val="26"/>
          <w:szCs w:val="26"/>
        </w:rPr>
        <w:t xml:space="preserve">, </w:t>
      </w:r>
      <w:r w:rsidRPr="001037BA">
        <w:rPr>
          <w:sz w:val="26"/>
          <w:szCs w:val="26"/>
          <w:lang w:val="en-US"/>
        </w:rPr>
        <w:t>avg</w:t>
      </w:r>
      <w:r w:rsidRPr="001037BA">
        <w:rPr>
          <w:sz w:val="26"/>
          <w:szCs w:val="26"/>
        </w:rPr>
        <w:t>, с</w:t>
      </w:r>
      <w:proofErr w:type="spellStart"/>
      <w:r w:rsidRPr="001037BA">
        <w:rPr>
          <w:sz w:val="26"/>
          <w:szCs w:val="26"/>
          <w:lang w:val="en-US"/>
        </w:rPr>
        <w:t>ount</w:t>
      </w:r>
      <w:proofErr w:type="spellEnd"/>
      <w:r w:rsidRPr="001037BA">
        <w:rPr>
          <w:sz w:val="26"/>
          <w:szCs w:val="26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0C0451C0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Выборку данных из двух полей двух таблиц, связанных между собой отношением «один-ко-многим» – 1 шт.</w:t>
      </w:r>
    </w:p>
    <w:p w14:paraId="1CC0F823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31FC11D6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Вставку данных в таблицы, стоящей на стороне отношения «Один» – 1 шт.</w:t>
      </w:r>
    </w:p>
    <w:p w14:paraId="2E44FE48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 xml:space="preserve">Вставку данных в таблицы, стоящей на стороне отношения «Многие» – 1 шт.: </w:t>
      </w:r>
    </w:p>
    <w:p w14:paraId="27DBEB32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Удаление данных из таблицы, стоящей на стороне отношения «Один» – 1 шт.</w:t>
      </w:r>
    </w:p>
    <w:p w14:paraId="3ADAAB3D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Удаление данных из таблицы, стоящей на стороне отношения «Многие» – 1 шт.</w:t>
      </w:r>
    </w:p>
    <w:p w14:paraId="71E82756" w14:textId="77777777" w:rsidR="00D340DE" w:rsidRPr="001037BA" w:rsidRDefault="00D340DE" w:rsidP="000E0A18">
      <w:pPr>
        <w:pStyle w:val="Default"/>
        <w:numPr>
          <w:ilvl w:val="0"/>
          <w:numId w:val="18"/>
        </w:numPr>
        <w:tabs>
          <w:tab w:val="left" w:pos="360"/>
        </w:tabs>
        <w:jc w:val="both"/>
        <w:rPr>
          <w:sz w:val="26"/>
          <w:szCs w:val="26"/>
        </w:rPr>
      </w:pPr>
      <w:r w:rsidRPr="001037BA">
        <w:rPr>
          <w:sz w:val="26"/>
          <w:szCs w:val="26"/>
        </w:rPr>
        <w:t>Обновление удовлетворяющих определенному условию записей в любой из таблиц базы данных – 1 шт.</w:t>
      </w:r>
    </w:p>
    <w:p w14:paraId="7342626D" w14:textId="5D9AD908" w:rsidR="000E0A18" w:rsidRDefault="000E0A18" w:rsidP="001037B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037BA">
        <w:rPr>
          <w:sz w:val="28"/>
          <w:szCs w:val="28"/>
        </w:rPr>
        <w:t xml:space="preserve">3. Разместить выполненный проект в репозитории на </w:t>
      </w:r>
      <w:r w:rsidR="001037BA">
        <w:rPr>
          <w:sz w:val="28"/>
          <w:szCs w:val="28"/>
          <w:lang w:val="en-US"/>
        </w:rPr>
        <w:t>GitHub</w:t>
      </w:r>
      <w:r w:rsidR="00DC6E46">
        <w:rPr>
          <w:sz w:val="28"/>
          <w:szCs w:val="28"/>
        </w:rPr>
        <w:t xml:space="preserve">, создать </w:t>
      </w:r>
      <w:r w:rsidR="00DC6E46" w:rsidRPr="00DC6E46">
        <w:rPr>
          <w:sz w:val="28"/>
          <w:szCs w:val="28"/>
        </w:rPr>
        <w:t>README.md</w:t>
      </w:r>
      <w:r w:rsidR="00DC6E46">
        <w:rPr>
          <w:sz w:val="28"/>
          <w:szCs w:val="28"/>
        </w:rPr>
        <w:t xml:space="preserve"> файл</w:t>
      </w:r>
      <w:r w:rsidR="001037BA" w:rsidRPr="001037BA">
        <w:rPr>
          <w:sz w:val="28"/>
          <w:szCs w:val="28"/>
        </w:rPr>
        <w:t>.</w:t>
      </w:r>
    </w:p>
    <w:p w14:paraId="70900BDA" w14:textId="3E43E9F6" w:rsidR="00DC6E46" w:rsidRDefault="00293672" w:rsidP="001037B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="00DC6E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33243">
        <w:rPr>
          <w:sz w:val="28"/>
          <w:szCs w:val="28"/>
        </w:rPr>
        <w:t xml:space="preserve">Используя средство </w:t>
      </w:r>
      <w:proofErr w:type="spellStart"/>
      <w:r w:rsidR="00033243" w:rsidRPr="00033243">
        <w:rPr>
          <w:sz w:val="28"/>
          <w:szCs w:val="28"/>
        </w:rPr>
        <w:t>GitHub</w:t>
      </w:r>
      <w:proofErr w:type="spellEnd"/>
      <w:r w:rsidR="00033243" w:rsidRPr="00033243">
        <w:rPr>
          <w:sz w:val="28"/>
          <w:szCs w:val="28"/>
        </w:rPr>
        <w:t xml:space="preserve"> </w:t>
      </w:r>
      <w:proofErr w:type="spellStart"/>
      <w:r w:rsidR="00033243" w:rsidRPr="00033243">
        <w:rPr>
          <w:sz w:val="28"/>
          <w:szCs w:val="28"/>
        </w:rPr>
        <w:t>Actions</w:t>
      </w:r>
      <w:proofErr w:type="spellEnd"/>
      <w:r w:rsidR="00033243">
        <w:rPr>
          <w:sz w:val="28"/>
          <w:szCs w:val="28"/>
        </w:rPr>
        <w:t>, написать рабочий процесс, который будет осуществлять компиляцию проекта под две разны</w:t>
      </w:r>
      <w:r w:rsidR="00890459">
        <w:rPr>
          <w:sz w:val="28"/>
          <w:szCs w:val="28"/>
        </w:rPr>
        <w:t>е</w:t>
      </w:r>
      <w:r w:rsidR="00033243">
        <w:rPr>
          <w:sz w:val="28"/>
          <w:szCs w:val="28"/>
        </w:rPr>
        <w:t xml:space="preserve"> платформы при любом изменении в </w:t>
      </w:r>
      <w:r w:rsidR="00D7387B">
        <w:rPr>
          <w:sz w:val="28"/>
          <w:szCs w:val="28"/>
        </w:rPr>
        <w:t>репозитории</w:t>
      </w:r>
      <w:r w:rsidR="000332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CFF686E" w14:textId="627A9458" w:rsidR="00DC6E46" w:rsidRPr="00DC6E46" w:rsidRDefault="00DC6E46" w:rsidP="001037BA">
      <w:pPr>
        <w:pStyle w:val="Default"/>
        <w:ind w:firstLine="708"/>
        <w:jc w:val="both"/>
        <w:rPr>
          <w:lang w:val="ru-BY"/>
        </w:rPr>
      </w:pPr>
      <w:r>
        <w:rPr>
          <w:sz w:val="28"/>
          <w:szCs w:val="28"/>
        </w:rPr>
        <w:t>Отредактировать</w:t>
      </w:r>
      <w:r w:rsidRPr="00DC6E46">
        <w:rPr>
          <w:sz w:val="28"/>
          <w:szCs w:val="28"/>
        </w:rPr>
        <w:t xml:space="preserve"> </w:t>
      </w:r>
      <w:r w:rsidRPr="00DC6E46">
        <w:rPr>
          <w:sz w:val="28"/>
          <w:szCs w:val="28"/>
          <w:lang w:val="en-US"/>
        </w:rPr>
        <w:t>README</w:t>
      </w:r>
      <w:r w:rsidRPr="00DC6E46">
        <w:rPr>
          <w:sz w:val="28"/>
          <w:szCs w:val="28"/>
        </w:rPr>
        <w:t>.</w:t>
      </w:r>
      <w:r w:rsidRPr="00DC6E46">
        <w:rPr>
          <w:sz w:val="28"/>
          <w:szCs w:val="28"/>
          <w:lang w:val="en-US"/>
        </w:rPr>
        <w:t>md</w:t>
      </w:r>
      <w:r w:rsidRPr="00DC6E46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="00E11F57">
        <w:rPr>
          <w:sz w:val="28"/>
          <w:szCs w:val="28"/>
        </w:rPr>
        <w:t xml:space="preserve"> опубликованного проекта</w:t>
      </w:r>
      <w:r>
        <w:rPr>
          <w:sz w:val="28"/>
          <w:szCs w:val="28"/>
        </w:rPr>
        <w:t>, вставив в него код для создания эмблемы состояния рабочего процесса (</w:t>
      </w:r>
      <w:proofErr w:type="spellStart"/>
      <w:r w:rsidRPr="00DC6E46">
        <w:rPr>
          <w:sz w:val="28"/>
          <w:szCs w:val="28"/>
        </w:rPr>
        <w:t>status</w:t>
      </w:r>
      <w:proofErr w:type="spellEnd"/>
      <w:r w:rsidRPr="00DC6E46">
        <w:rPr>
          <w:sz w:val="28"/>
          <w:szCs w:val="28"/>
        </w:rPr>
        <w:t xml:space="preserve"> </w:t>
      </w:r>
      <w:proofErr w:type="spellStart"/>
      <w:r w:rsidRPr="00DC6E46">
        <w:rPr>
          <w:sz w:val="28"/>
          <w:szCs w:val="28"/>
        </w:rPr>
        <w:t>badge</w:t>
      </w:r>
      <w:proofErr w:type="spellEnd"/>
      <w:r>
        <w:rPr>
          <w:sz w:val="28"/>
          <w:szCs w:val="28"/>
        </w:rPr>
        <w:t xml:space="preserve">), </w:t>
      </w:r>
      <w:r w:rsidRPr="00DC6E46">
        <w:rPr>
          <w:sz w:val="28"/>
          <w:szCs w:val="28"/>
        </w:rPr>
        <w:t>показыва</w:t>
      </w:r>
      <w:r>
        <w:rPr>
          <w:sz w:val="28"/>
          <w:szCs w:val="28"/>
        </w:rPr>
        <w:t>юще</w:t>
      </w:r>
      <w:r w:rsidR="00E11F57">
        <w:rPr>
          <w:sz w:val="28"/>
          <w:szCs w:val="28"/>
        </w:rPr>
        <w:t>й</w:t>
      </w:r>
      <w:r w:rsidRPr="00DC6E46">
        <w:rPr>
          <w:sz w:val="28"/>
          <w:szCs w:val="28"/>
        </w:rPr>
        <w:t xml:space="preserve">, </w:t>
      </w:r>
      <w:r>
        <w:rPr>
          <w:sz w:val="28"/>
          <w:szCs w:val="28"/>
        </w:rPr>
        <w:t>чем в</w:t>
      </w:r>
      <w:r w:rsidRPr="00DC6E46">
        <w:rPr>
          <w:sz w:val="28"/>
          <w:szCs w:val="28"/>
        </w:rPr>
        <w:t xml:space="preserve"> данный момент заверш</w:t>
      </w:r>
      <w:r>
        <w:rPr>
          <w:sz w:val="28"/>
          <w:szCs w:val="28"/>
        </w:rPr>
        <w:t xml:space="preserve">ился </w:t>
      </w:r>
      <w:r w:rsidRPr="00DC6E46">
        <w:rPr>
          <w:sz w:val="28"/>
          <w:szCs w:val="28"/>
        </w:rPr>
        <w:t>рабочий процесс</w:t>
      </w:r>
      <w:r>
        <w:rPr>
          <w:sz w:val="28"/>
          <w:szCs w:val="28"/>
        </w:rPr>
        <w:t>.</w:t>
      </w:r>
    </w:p>
    <w:p w14:paraId="148108A9" w14:textId="77777777" w:rsidR="00D340DE" w:rsidRPr="00DC6E46" w:rsidRDefault="00D340DE">
      <w:pPr>
        <w:ind w:firstLine="708"/>
        <w:rPr>
          <w:b/>
          <w:sz w:val="28"/>
          <w:szCs w:val="28"/>
        </w:rPr>
      </w:pPr>
    </w:p>
    <w:p w14:paraId="3535F47E" w14:textId="77777777" w:rsidR="00D340DE" w:rsidRDefault="00D340DE">
      <w:pPr>
        <w:keepNext/>
        <w:ind w:firstLine="708"/>
      </w:pPr>
      <w:r>
        <w:rPr>
          <w:b/>
          <w:sz w:val="28"/>
          <w:szCs w:val="28"/>
        </w:rPr>
        <w:t>4. ОФОРМЛЕНИЕ ОТЧЕТА</w:t>
      </w:r>
    </w:p>
    <w:p w14:paraId="71F148FB" w14:textId="77777777" w:rsidR="00D340DE" w:rsidRPr="00033243" w:rsidRDefault="00D340DE">
      <w:pPr>
        <w:ind w:firstLine="708"/>
        <w:rPr>
          <w:sz w:val="28"/>
        </w:rPr>
      </w:pPr>
      <w:r w:rsidRPr="00033243">
        <w:rPr>
          <w:sz w:val="28"/>
          <w:szCs w:val="28"/>
        </w:rPr>
        <w:t>Отчет должен содержать:</w:t>
      </w:r>
    </w:p>
    <w:p w14:paraId="7159F12D" w14:textId="1537C2D7" w:rsidR="001037BA" w:rsidRPr="00033243" w:rsidRDefault="001037BA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</w:rPr>
        <w:t xml:space="preserve">Ссылку на </w:t>
      </w:r>
      <w:r w:rsidRPr="00033243">
        <w:rPr>
          <w:sz w:val="28"/>
          <w:lang w:val="en-US"/>
        </w:rPr>
        <w:t xml:space="preserve">GitHub </w:t>
      </w:r>
      <w:r w:rsidRPr="00033243">
        <w:rPr>
          <w:sz w:val="28"/>
        </w:rPr>
        <w:t>репозиторий.</w:t>
      </w:r>
    </w:p>
    <w:p w14:paraId="5089C2C3" w14:textId="3A80917B" w:rsidR="00D340DE" w:rsidRPr="00033243" w:rsidRDefault="00D340DE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  <w:szCs w:val="28"/>
        </w:rPr>
        <w:t>Исходные коды классов моделей и класса контекста данных.</w:t>
      </w:r>
    </w:p>
    <w:p w14:paraId="50019D2A" w14:textId="77777777" w:rsidR="00D340DE" w:rsidRPr="00033243" w:rsidRDefault="00D340DE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  <w:szCs w:val="28"/>
        </w:rPr>
        <w:t xml:space="preserve">Строку подключения к базе данных из конфигурационного </w:t>
      </w:r>
      <w:proofErr w:type="spellStart"/>
      <w:r w:rsidRPr="00033243">
        <w:rPr>
          <w:sz w:val="28"/>
          <w:szCs w:val="28"/>
          <w:lang w:val="en-US"/>
        </w:rPr>
        <w:t>json</w:t>
      </w:r>
      <w:proofErr w:type="spellEnd"/>
      <w:r w:rsidRPr="00033243">
        <w:rPr>
          <w:sz w:val="28"/>
          <w:szCs w:val="28"/>
        </w:rPr>
        <w:t>- файла.</w:t>
      </w:r>
    </w:p>
    <w:p w14:paraId="68F7246E" w14:textId="77777777" w:rsidR="00D340DE" w:rsidRPr="00033243" w:rsidRDefault="00D340DE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  <w:szCs w:val="28"/>
        </w:rPr>
        <w:t xml:space="preserve">Исходные коды методов, реализующих требуемые по заданию </w:t>
      </w:r>
      <w:r w:rsidRPr="00033243">
        <w:rPr>
          <w:sz w:val="28"/>
          <w:szCs w:val="28"/>
          <w:lang w:val="en-US"/>
        </w:rPr>
        <w:t>LINQ</w:t>
      </w:r>
      <w:r w:rsidRPr="00033243">
        <w:rPr>
          <w:sz w:val="28"/>
          <w:szCs w:val="28"/>
        </w:rPr>
        <w:t xml:space="preserve"> запросы.</w:t>
      </w:r>
    </w:p>
    <w:p w14:paraId="6C3D776F" w14:textId="77777777" w:rsidR="00D340DE" w:rsidRPr="00033243" w:rsidRDefault="00D340DE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  <w:szCs w:val="28"/>
        </w:rPr>
        <w:t xml:space="preserve">Результаты выполнения </w:t>
      </w:r>
      <w:r w:rsidRPr="00033243">
        <w:rPr>
          <w:sz w:val="28"/>
          <w:szCs w:val="28"/>
          <w:lang w:val="en-US"/>
        </w:rPr>
        <w:t xml:space="preserve">LINQ </w:t>
      </w:r>
      <w:r w:rsidRPr="00033243">
        <w:rPr>
          <w:sz w:val="28"/>
          <w:szCs w:val="28"/>
        </w:rPr>
        <w:t>запросов.</w:t>
      </w:r>
    </w:p>
    <w:p w14:paraId="10427680" w14:textId="0B44715B" w:rsidR="00033243" w:rsidRPr="00033243" w:rsidRDefault="00033243">
      <w:pPr>
        <w:numPr>
          <w:ilvl w:val="0"/>
          <w:numId w:val="4"/>
        </w:numPr>
        <w:jc w:val="both"/>
        <w:rPr>
          <w:sz w:val="28"/>
        </w:rPr>
      </w:pPr>
      <w:r w:rsidRPr="00033243">
        <w:rPr>
          <w:sz w:val="28"/>
          <w:szCs w:val="28"/>
        </w:rPr>
        <w:t xml:space="preserve">Содержимое </w:t>
      </w:r>
      <w:proofErr w:type="spellStart"/>
      <w:r w:rsidRPr="00033243">
        <w:rPr>
          <w:sz w:val="28"/>
          <w:szCs w:val="28"/>
          <w:lang w:val="en-US"/>
        </w:rPr>
        <w:t>yml</w:t>
      </w:r>
      <w:proofErr w:type="spellEnd"/>
      <w:r w:rsidRPr="00033243">
        <w:rPr>
          <w:sz w:val="28"/>
          <w:szCs w:val="28"/>
        </w:rPr>
        <w:t xml:space="preserve"> файла рабочего процесса.</w:t>
      </w:r>
    </w:p>
    <w:p w14:paraId="0D1BD79C" w14:textId="77777777" w:rsidR="00D340DE" w:rsidRDefault="00D340DE">
      <w:pPr>
        <w:pStyle w:val="Default"/>
        <w:jc w:val="both"/>
        <w:rPr>
          <w:sz w:val="28"/>
          <w:szCs w:val="28"/>
        </w:rPr>
      </w:pPr>
    </w:p>
    <w:p w14:paraId="002B3FF0" w14:textId="77777777" w:rsidR="00D340DE" w:rsidRDefault="00D340DE">
      <w:pPr>
        <w:keepNext/>
        <w:ind w:firstLine="708"/>
      </w:pPr>
      <w:r>
        <w:rPr>
          <w:b/>
          <w:sz w:val="28"/>
          <w:szCs w:val="28"/>
        </w:rPr>
        <w:t>5. КОНТРОЛЬНЫЕ ВОПРОСЫ</w:t>
      </w:r>
    </w:p>
    <w:p w14:paraId="16407983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Общая характеристика фреймворка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Framework.</w:t>
      </w:r>
    </w:p>
    <w:p w14:paraId="42824738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Общая характеристика объектов </w:t>
      </w:r>
      <w:proofErr w:type="spellStart"/>
      <w:r>
        <w:rPr>
          <w:rStyle w:val="a8"/>
          <w:b w:val="0"/>
          <w:bCs w:val="0"/>
          <w:sz w:val="28"/>
          <w:szCs w:val="28"/>
        </w:rPr>
        <w:t>DbContext</w:t>
      </w:r>
      <w:proofErr w:type="spellEnd"/>
      <w:r>
        <w:rPr>
          <w:rStyle w:val="a8"/>
          <w:b w:val="0"/>
          <w:bCs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>
        <w:rPr>
          <w:rStyle w:val="a8"/>
          <w:b w:val="0"/>
          <w:bCs w:val="0"/>
          <w:sz w:val="28"/>
          <w:szCs w:val="28"/>
        </w:rPr>
        <w:t>bSet</w:t>
      </w:r>
      <w:proofErr w:type="spellEnd"/>
      <w:r>
        <w:rPr>
          <w:rStyle w:val="a8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a8"/>
          <w:b w:val="0"/>
          <w:bCs w:val="0"/>
          <w:sz w:val="28"/>
          <w:szCs w:val="28"/>
        </w:rPr>
        <w:t>DbQuery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1AF31322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Требования к свойствам и методам классам, соответствующих таблицам базы данных.</w:t>
      </w:r>
    </w:p>
    <w:p w14:paraId="7A31B898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Класс контекста данных в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, его методы, подключение к источнику данных.</w:t>
      </w:r>
    </w:p>
    <w:p w14:paraId="608396BA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Как и для чего делается миграция.</w:t>
      </w:r>
    </w:p>
    <w:p w14:paraId="333A52FC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Как сформировать набор классов моделей и контекст данных для работы с существующей базой данных.</w:t>
      </w:r>
    </w:p>
    <w:p w14:paraId="5F8E5939" w14:textId="77777777" w:rsidR="00D340DE" w:rsidRDefault="00D340DE">
      <w:pPr>
        <w:numPr>
          <w:ilvl w:val="0"/>
          <w:numId w:val="9"/>
        </w:numPr>
        <w:suppressAutoHyphens w:val="0"/>
        <w:jc w:val="both"/>
      </w:pPr>
      <w:r>
        <w:rPr>
          <w:sz w:val="28"/>
          <w:szCs w:val="28"/>
        </w:rPr>
        <w:t>Реализация взаимодействия между классами моделей для отображения один-ко-многим в схеме базы данных.</w:t>
      </w:r>
    </w:p>
    <w:p w14:paraId="7301CB14" w14:textId="77777777" w:rsidR="00D340DE" w:rsidRDefault="00D340DE">
      <w:pPr>
        <w:numPr>
          <w:ilvl w:val="0"/>
          <w:numId w:val="9"/>
        </w:numPr>
        <w:suppressAutoHyphens w:val="0"/>
        <w:jc w:val="both"/>
      </w:pPr>
      <w:r>
        <w:rPr>
          <w:sz w:val="28"/>
          <w:szCs w:val="28"/>
        </w:rPr>
        <w:t>Реализация взаимодействия между классами моделей для отображения один-к-одному в схеме базы данных.</w:t>
      </w:r>
    </w:p>
    <w:p w14:paraId="26D8A345" w14:textId="77777777" w:rsidR="00D340DE" w:rsidRDefault="00D340DE">
      <w:pPr>
        <w:numPr>
          <w:ilvl w:val="0"/>
          <w:numId w:val="9"/>
        </w:numPr>
        <w:suppressAutoHyphens w:val="0"/>
        <w:jc w:val="both"/>
      </w:pPr>
      <w:r>
        <w:rPr>
          <w:sz w:val="28"/>
          <w:szCs w:val="28"/>
        </w:rPr>
        <w:t xml:space="preserve">Сопоставление типов данных полей таблиц СУБД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SQL Server и свойств классов C#, моделирующих эти таблицы.</w:t>
      </w:r>
    </w:p>
    <w:p w14:paraId="5FFC6236" w14:textId="77777777" w:rsidR="00D340DE" w:rsidRDefault="00D340DE">
      <w:pPr>
        <w:numPr>
          <w:ilvl w:val="0"/>
          <w:numId w:val="9"/>
        </w:numPr>
        <w:suppressAutoHyphens w:val="0"/>
        <w:jc w:val="both"/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DbSet</w:t>
      </w:r>
      <w:proofErr w:type="spellEnd"/>
      <w:r>
        <w:rPr>
          <w:sz w:val="28"/>
          <w:szCs w:val="28"/>
        </w:rPr>
        <w:t>, его свойства и методы.</w:t>
      </w:r>
    </w:p>
    <w:p w14:paraId="70508AC7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Общая характеристика технологии LINQ и интерфейсов для работы с различными источниками данных.</w:t>
      </w:r>
    </w:p>
    <w:p w14:paraId="5CE8FA57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Операция запроса в LINQ.</w:t>
      </w:r>
    </w:p>
    <w:p w14:paraId="70D8B3CB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Способы записи LINQ запроса (синтаксисы записи). Выполнение запроса.</w:t>
      </w:r>
    </w:p>
    <w:p w14:paraId="44766AEE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Запросы LINQ для осуществления фильтрации. Примеры для различных способов записи. </w:t>
      </w:r>
    </w:p>
    <w:p w14:paraId="0DF113CA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Запросы LINQ для осуществления сортировки и группировки. Примеры для различных способов записи.</w:t>
      </w:r>
    </w:p>
    <w:p w14:paraId="7490F25D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Запросы LINQ для обращения к двум и более последовательностям. Соединение. Примеры для различных способов записи.</w:t>
      </w:r>
    </w:p>
    <w:p w14:paraId="77AECCA6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>Правила построения выражений запросов в LINQ. Аналогии с SQL. Пример сложного выражения.</w:t>
      </w:r>
    </w:p>
    <w:p w14:paraId="07EDE7AE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Изменение данных в таблице базы данных с использованием средств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4CDDBCED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Вставка данных в таблицы базы данных с использованием средств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71A5AB35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Удаление данных из таблиц базы данных с использованием средств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7BA60BA8" w14:textId="77777777" w:rsidR="00D340DE" w:rsidRDefault="00D340DE">
      <w:pPr>
        <w:numPr>
          <w:ilvl w:val="0"/>
          <w:numId w:val="9"/>
        </w:numPr>
        <w:tabs>
          <w:tab w:val="left" w:pos="1080"/>
        </w:tabs>
        <w:suppressAutoHyphens w:val="0"/>
        <w:jc w:val="both"/>
      </w:pPr>
      <w:r>
        <w:rPr>
          <w:sz w:val="28"/>
          <w:szCs w:val="28"/>
        </w:rPr>
        <w:t xml:space="preserve">Обновление записей в таблицах базы данных с использованием средств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2C1A3287" w14:textId="77777777" w:rsidR="00D340DE" w:rsidRDefault="00D340DE">
      <w:pPr>
        <w:pStyle w:val="Default"/>
        <w:rPr>
          <w:sz w:val="28"/>
          <w:szCs w:val="28"/>
        </w:rPr>
      </w:pPr>
    </w:p>
    <w:p w14:paraId="041140AF" w14:textId="77777777" w:rsidR="00D340DE" w:rsidRDefault="00D340DE">
      <w:pPr>
        <w:pStyle w:val="Default"/>
        <w:ind w:firstLine="708"/>
      </w:pPr>
      <w:r>
        <w:rPr>
          <w:b/>
          <w:bCs/>
          <w:sz w:val="28"/>
          <w:szCs w:val="28"/>
        </w:rPr>
        <w:t>Литература для подготовки</w:t>
      </w:r>
    </w:p>
    <w:p w14:paraId="0DF7DDF0" w14:textId="77777777" w:rsidR="00033243" w:rsidRDefault="00D340DE" w:rsidP="00295901">
      <w:pPr>
        <w:numPr>
          <w:ilvl w:val="0"/>
          <w:numId w:val="17"/>
        </w:numPr>
        <w:jc w:val="both"/>
      </w:pPr>
      <w:bookmarkStart w:id="3" w:name="ogl"/>
      <w:bookmarkEnd w:id="3"/>
      <w:r w:rsidRPr="00033243">
        <w:rPr>
          <w:sz w:val="28"/>
          <w:szCs w:val="28"/>
        </w:rPr>
        <w:t xml:space="preserve">Руководство по </w:t>
      </w:r>
      <w:r w:rsidRPr="00033243">
        <w:rPr>
          <w:sz w:val="28"/>
          <w:szCs w:val="28"/>
          <w:lang w:val="en-US"/>
        </w:rPr>
        <w:t>Entity</w:t>
      </w:r>
      <w:r w:rsidRPr="00033243">
        <w:rPr>
          <w:sz w:val="28"/>
          <w:szCs w:val="28"/>
        </w:rPr>
        <w:t xml:space="preserve"> </w:t>
      </w:r>
      <w:r w:rsidRPr="00033243">
        <w:rPr>
          <w:sz w:val="28"/>
          <w:szCs w:val="28"/>
          <w:lang w:val="en-US"/>
        </w:rPr>
        <w:t>Framework</w:t>
      </w:r>
      <w:r w:rsidRPr="00033243">
        <w:rPr>
          <w:sz w:val="28"/>
          <w:szCs w:val="28"/>
        </w:rPr>
        <w:t xml:space="preserve"> </w:t>
      </w:r>
      <w:r w:rsidRPr="00033243">
        <w:rPr>
          <w:sz w:val="28"/>
          <w:szCs w:val="28"/>
          <w:lang w:val="en-US"/>
        </w:rPr>
        <w:t>Core</w:t>
      </w:r>
      <w:r w:rsidRPr="00033243">
        <w:rPr>
          <w:sz w:val="28"/>
          <w:szCs w:val="28"/>
        </w:rPr>
        <w:t xml:space="preserve"> -</w:t>
      </w:r>
      <w:r w:rsidR="004C3EAF" w:rsidRPr="00033243">
        <w:rPr>
          <w:sz w:val="28"/>
          <w:szCs w:val="28"/>
        </w:rPr>
        <w:t xml:space="preserve"> </w:t>
      </w:r>
      <w:hyperlink r:id="rId18" w:history="1">
        <w:r w:rsidR="004C3EAF" w:rsidRPr="00033243">
          <w:rPr>
            <w:rStyle w:val="a5"/>
            <w:sz w:val="28"/>
            <w:szCs w:val="28"/>
          </w:rPr>
          <w:t>https://metanit.com/sharp/efcore/</w:t>
        </w:r>
      </w:hyperlink>
      <w:r w:rsidR="004C3EAF" w:rsidRPr="00033243">
        <w:rPr>
          <w:sz w:val="28"/>
          <w:szCs w:val="28"/>
        </w:rPr>
        <w:t xml:space="preserve"> </w:t>
      </w:r>
      <w:r w:rsidR="004C3EAF">
        <w:t>.</w:t>
      </w:r>
    </w:p>
    <w:p w14:paraId="1F118AE2" w14:textId="62CA825C" w:rsidR="00D340DE" w:rsidRPr="00400953" w:rsidRDefault="00D340DE" w:rsidP="00295901">
      <w:pPr>
        <w:numPr>
          <w:ilvl w:val="0"/>
          <w:numId w:val="17"/>
        </w:numPr>
        <w:jc w:val="both"/>
      </w:pPr>
      <w:r w:rsidRPr="00033243">
        <w:rPr>
          <w:sz w:val="28"/>
          <w:szCs w:val="28"/>
        </w:rPr>
        <w:t xml:space="preserve">Руководство по </w:t>
      </w:r>
      <w:r w:rsidRPr="00033243">
        <w:rPr>
          <w:sz w:val="28"/>
          <w:szCs w:val="28"/>
          <w:lang w:val="en-US"/>
        </w:rPr>
        <w:t>Entity</w:t>
      </w:r>
      <w:r w:rsidRPr="00033243">
        <w:rPr>
          <w:sz w:val="28"/>
          <w:szCs w:val="28"/>
        </w:rPr>
        <w:t xml:space="preserve"> </w:t>
      </w:r>
      <w:r w:rsidRPr="00033243">
        <w:rPr>
          <w:sz w:val="28"/>
          <w:szCs w:val="28"/>
          <w:lang w:val="en-US"/>
        </w:rPr>
        <w:t>Framework</w:t>
      </w:r>
      <w:r w:rsidRPr="00033243">
        <w:rPr>
          <w:sz w:val="28"/>
          <w:szCs w:val="28"/>
        </w:rPr>
        <w:t xml:space="preserve"> </w:t>
      </w:r>
      <w:r w:rsidRPr="00033243">
        <w:rPr>
          <w:sz w:val="28"/>
          <w:szCs w:val="28"/>
          <w:lang w:val="en-US"/>
        </w:rPr>
        <w:t>Core</w:t>
      </w:r>
      <w:r w:rsidRPr="00033243">
        <w:rPr>
          <w:sz w:val="28"/>
          <w:szCs w:val="28"/>
        </w:rPr>
        <w:t xml:space="preserve"> от </w:t>
      </w:r>
      <w:r w:rsidRPr="00033243">
        <w:rPr>
          <w:sz w:val="28"/>
          <w:szCs w:val="28"/>
          <w:lang w:val="en-US"/>
        </w:rPr>
        <w:t>Microsoft</w:t>
      </w:r>
      <w:r w:rsidR="004C3EAF" w:rsidRPr="00033243">
        <w:rPr>
          <w:sz w:val="28"/>
          <w:szCs w:val="28"/>
        </w:rPr>
        <w:t xml:space="preserve"> </w:t>
      </w:r>
      <w:hyperlink r:id="rId19" w:history="1">
        <w:r w:rsidR="004C3EAF" w:rsidRPr="00033243">
          <w:rPr>
            <w:rStyle w:val="a5"/>
            <w:sz w:val="28"/>
            <w:szCs w:val="28"/>
            <w:lang w:val="en-US"/>
          </w:rPr>
          <w:t>https</w:t>
        </w:r>
        <w:r w:rsidR="004C3EAF" w:rsidRPr="00033243">
          <w:rPr>
            <w:rStyle w:val="a5"/>
            <w:sz w:val="28"/>
            <w:szCs w:val="28"/>
          </w:rPr>
          <w:t>://</w:t>
        </w:r>
        <w:r w:rsidR="004C3EAF" w:rsidRPr="00033243">
          <w:rPr>
            <w:rStyle w:val="a5"/>
            <w:sz w:val="28"/>
            <w:szCs w:val="28"/>
            <w:lang w:val="en-US"/>
          </w:rPr>
          <w:t>learn</w:t>
        </w:r>
        <w:r w:rsidR="004C3EAF" w:rsidRPr="00033243">
          <w:rPr>
            <w:rStyle w:val="a5"/>
            <w:sz w:val="28"/>
            <w:szCs w:val="28"/>
          </w:rPr>
          <w:t>.</w:t>
        </w:r>
        <w:proofErr w:type="spellStart"/>
        <w:r w:rsidR="004C3EAF" w:rsidRPr="00033243">
          <w:rPr>
            <w:rStyle w:val="a5"/>
            <w:sz w:val="28"/>
            <w:szCs w:val="28"/>
            <w:lang w:val="en-US"/>
          </w:rPr>
          <w:t>microsoft</w:t>
        </w:r>
        <w:proofErr w:type="spellEnd"/>
        <w:r w:rsidR="004C3EAF" w:rsidRPr="00033243">
          <w:rPr>
            <w:rStyle w:val="a5"/>
            <w:sz w:val="28"/>
            <w:szCs w:val="28"/>
          </w:rPr>
          <w:t>.</w:t>
        </w:r>
        <w:r w:rsidR="004C3EAF" w:rsidRPr="00033243">
          <w:rPr>
            <w:rStyle w:val="a5"/>
            <w:sz w:val="28"/>
            <w:szCs w:val="28"/>
            <w:lang w:val="en-US"/>
          </w:rPr>
          <w:t>com</w:t>
        </w:r>
        <w:r w:rsidR="004C3EAF" w:rsidRPr="00033243">
          <w:rPr>
            <w:rStyle w:val="a5"/>
            <w:sz w:val="28"/>
            <w:szCs w:val="28"/>
          </w:rPr>
          <w:t>/</w:t>
        </w:r>
        <w:proofErr w:type="spellStart"/>
        <w:r w:rsidR="004C3EAF" w:rsidRPr="00033243">
          <w:rPr>
            <w:rStyle w:val="a5"/>
            <w:sz w:val="28"/>
            <w:szCs w:val="28"/>
            <w:lang w:val="en-US"/>
          </w:rPr>
          <w:t>ru</w:t>
        </w:r>
        <w:proofErr w:type="spellEnd"/>
        <w:r w:rsidR="004C3EAF" w:rsidRPr="00033243">
          <w:rPr>
            <w:rStyle w:val="a5"/>
            <w:sz w:val="28"/>
            <w:szCs w:val="28"/>
          </w:rPr>
          <w:t>-</w:t>
        </w:r>
        <w:proofErr w:type="spellStart"/>
        <w:r w:rsidR="004C3EAF" w:rsidRPr="00033243">
          <w:rPr>
            <w:rStyle w:val="a5"/>
            <w:sz w:val="28"/>
            <w:szCs w:val="28"/>
            <w:lang w:val="en-US"/>
          </w:rPr>
          <w:t>ru</w:t>
        </w:r>
        <w:proofErr w:type="spellEnd"/>
        <w:r w:rsidR="004C3EAF" w:rsidRPr="00033243">
          <w:rPr>
            <w:rStyle w:val="a5"/>
            <w:sz w:val="28"/>
            <w:szCs w:val="28"/>
          </w:rPr>
          <w:t>/</w:t>
        </w:r>
        <w:proofErr w:type="spellStart"/>
        <w:r w:rsidR="004C3EAF" w:rsidRPr="00033243">
          <w:rPr>
            <w:rStyle w:val="a5"/>
            <w:sz w:val="28"/>
            <w:szCs w:val="28"/>
            <w:lang w:val="en-US"/>
          </w:rPr>
          <w:t>ef</w:t>
        </w:r>
        <w:proofErr w:type="spellEnd"/>
        <w:r w:rsidR="004C3EAF" w:rsidRPr="00033243">
          <w:rPr>
            <w:rStyle w:val="a5"/>
            <w:sz w:val="28"/>
            <w:szCs w:val="28"/>
          </w:rPr>
          <w:t>/</w:t>
        </w:r>
        <w:r w:rsidR="004C3EAF" w:rsidRPr="00033243">
          <w:rPr>
            <w:rStyle w:val="a5"/>
            <w:sz w:val="28"/>
            <w:szCs w:val="28"/>
            <w:lang w:val="en-US"/>
          </w:rPr>
          <w:t>core</w:t>
        </w:r>
        <w:r w:rsidR="004C3EAF" w:rsidRPr="00033243">
          <w:rPr>
            <w:rStyle w:val="a5"/>
            <w:sz w:val="28"/>
            <w:szCs w:val="28"/>
          </w:rPr>
          <w:t>/</w:t>
        </w:r>
      </w:hyperlink>
      <w:r w:rsidR="004C3EAF" w:rsidRPr="00033243">
        <w:rPr>
          <w:sz w:val="28"/>
          <w:szCs w:val="28"/>
        </w:rPr>
        <w:t xml:space="preserve"> </w:t>
      </w:r>
    </w:p>
    <w:p w14:paraId="311FE909" w14:textId="1554F3C8" w:rsidR="00400953" w:rsidRDefault="00400953">
      <w:pPr>
        <w:numPr>
          <w:ilvl w:val="0"/>
          <w:numId w:val="17"/>
        </w:numPr>
        <w:jc w:val="both"/>
      </w:pPr>
      <w:r w:rsidRPr="00400953">
        <w:rPr>
          <w:sz w:val="28"/>
          <w:szCs w:val="28"/>
        </w:rPr>
        <w:t xml:space="preserve">Документация </w:t>
      </w:r>
      <w:r>
        <w:rPr>
          <w:sz w:val="28"/>
          <w:szCs w:val="28"/>
        </w:rPr>
        <w:t xml:space="preserve">по </w:t>
      </w:r>
      <w:proofErr w:type="spellStart"/>
      <w:r w:rsidRPr="00400953">
        <w:rPr>
          <w:sz w:val="28"/>
          <w:szCs w:val="28"/>
        </w:rPr>
        <w:t>GitHub</w:t>
      </w:r>
      <w:proofErr w:type="spellEnd"/>
      <w:r w:rsidRPr="00400953">
        <w:rPr>
          <w:sz w:val="28"/>
          <w:szCs w:val="28"/>
        </w:rPr>
        <w:t xml:space="preserve"> </w:t>
      </w:r>
      <w:proofErr w:type="spellStart"/>
      <w:r w:rsidRPr="00400953">
        <w:rPr>
          <w:sz w:val="28"/>
          <w:szCs w:val="28"/>
        </w:rPr>
        <w:t>Actions</w:t>
      </w:r>
      <w:proofErr w:type="spellEnd"/>
      <w:r w:rsidRPr="00400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hyperlink r:id="rId20" w:history="1">
        <w:r w:rsidRPr="00A65782">
          <w:rPr>
            <w:rStyle w:val="a5"/>
            <w:sz w:val="28"/>
            <w:szCs w:val="28"/>
          </w:rPr>
          <w:t>https://docs.github.com/ru/actions</w:t>
        </w:r>
      </w:hyperlink>
      <w:r>
        <w:rPr>
          <w:sz w:val="28"/>
          <w:szCs w:val="28"/>
        </w:rPr>
        <w:t xml:space="preserve"> </w:t>
      </w:r>
    </w:p>
    <w:sectPr w:rsidR="00400953">
      <w:footerReference w:type="default" r:id="rId21"/>
      <w:footerReference w:type="first" r:id="rId22"/>
      <w:pgSz w:w="11906" w:h="16838"/>
      <w:pgMar w:top="1021" w:right="567" w:bottom="1021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2B9C2" w14:textId="77777777" w:rsidR="006134F1" w:rsidRDefault="006134F1">
      <w:r>
        <w:separator/>
      </w:r>
    </w:p>
  </w:endnote>
  <w:endnote w:type="continuationSeparator" w:id="0">
    <w:p w14:paraId="7164623F" w14:textId="77777777" w:rsidR="006134F1" w:rsidRDefault="0061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06045" w14:textId="6B9A6F5C" w:rsidR="00D340DE" w:rsidRDefault="000E0A18">
    <w:pPr>
      <w:pStyle w:val="af0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F6863C2" wp14:editId="40CBF59D">
              <wp:simplePos x="0" y="0"/>
              <wp:positionH relativeFrom="page">
                <wp:posOffset>6729095</wp:posOffset>
              </wp:positionH>
              <wp:positionV relativeFrom="paragraph">
                <wp:posOffset>635</wp:posOffset>
              </wp:positionV>
              <wp:extent cx="466090" cy="200660"/>
              <wp:effectExtent l="4445" t="635" r="0" b="0"/>
              <wp:wrapSquare wrapText="largest"/>
              <wp:docPr id="13333016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7E63C" w14:textId="77777777" w:rsidR="00D340DE" w:rsidRDefault="00D340DE">
                          <w:pPr>
                            <w:pStyle w:val="af0"/>
                          </w:pPr>
                          <w:r>
                            <w:rPr>
                              <w:rStyle w:val="a4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Style w:val="a4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905" tIns="1905" rIns="1905" bIns="19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863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85pt;margin-top:.05pt;width:36.7pt;height:15.8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" stroked="f">
              <v:textbox inset=".15pt,.15pt,.15pt,.15pt">
                <w:txbxContent>
                  <w:p w14:paraId="72C7E63C" w14:textId="77777777" w:rsidR="00D340DE" w:rsidRDefault="00D340DE">
                    <w:pPr>
                      <w:pStyle w:val="af0"/>
                    </w:pPr>
                    <w:r>
                      <w:rPr>
                        <w:rStyle w:val="a4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a4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a4"/>
                        <w:sz w:val="20"/>
                        <w:szCs w:val="20"/>
                      </w:rPr>
                      <w:t>0</w:t>
                    </w:r>
                    <w:r>
                      <w:rPr>
                        <w:rStyle w:val="a4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D5DC" w14:textId="77777777" w:rsidR="00D340DE" w:rsidRDefault="00D340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5F0B5" w14:textId="77777777" w:rsidR="006134F1" w:rsidRDefault="006134F1">
      <w:r>
        <w:separator/>
      </w:r>
    </w:p>
  </w:footnote>
  <w:footnote w:type="continuationSeparator" w:id="0">
    <w:p w14:paraId="4121B4D7" w14:textId="77777777" w:rsidR="006134F1" w:rsidRDefault="0061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1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B274A7F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2757C81"/>
    <w:multiLevelType w:val="multilevel"/>
    <w:tmpl w:val="655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C7FC9"/>
    <w:multiLevelType w:val="multilevel"/>
    <w:tmpl w:val="38D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D4066F"/>
    <w:multiLevelType w:val="multilevel"/>
    <w:tmpl w:val="15F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450DC"/>
    <w:multiLevelType w:val="multilevel"/>
    <w:tmpl w:val="8DC2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60CB"/>
    <w:multiLevelType w:val="multilevel"/>
    <w:tmpl w:val="3F1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870A6"/>
    <w:multiLevelType w:val="multilevel"/>
    <w:tmpl w:val="33E08F82"/>
    <w:name w:val="WW8Num82"/>
    <w:lvl w:ilvl="0">
      <w:start w:val="1"/>
      <w:numFmt w:val="decimal"/>
      <w:lvlText w:val="3.2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num w:numId="1" w16cid:durableId="1346328705">
    <w:abstractNumId w:val="0"/>
  </w:num>
  <w:num w:numId="2" w16cid:durableId="288628563">
    <w:abstractNumId w:val="1"/>
  </w:num>
  <w:num w:numId="3" w16cid:durableId="1656448881">
    <w:abstractNumId w:val="2"/>
  </w:num>
  <w:num w:numId="4" w16cid:durableId="787090340">
    <w:abstractNumId w:val="3"/>
  </w:num>
  <w:num w:numId="5" w16cid:durableId="1255438805">
    <w:abstractNumId w:val="4"/>
  </w:num>
  <w:num w:numId="6" w16cid:durableId="1074476163">
    <w:abstractNumId w:val="5"/>
  </w:num>
  <w:num w:numId="7" w16cid:durableId="830752667">
    <w:abstractNumId w:val="6"/>
  </w:num>
  <w:num w:numId="8" w16cid:durableId="945885720">
    <w:abstractNumId w:val="7"/>
  </w:num>
  <w:num w:numId="9" w16cid:durableId="1429888779">
    <w:abstractNumId w:val="8"/>
  </w:num>
  <w:num w:numId="10" w16cid:durableId="49501416">
    <w:abstractNumId w:val="9"/>
  </w:num>
  <w:num w:numId="11" w16cid:durableId="525824464">
    <w:abstractNumId w:val="10"/>
  </w:num>
  <w:num w:numId="12" w16cid:durableId="465588862">
    <w:abstractNumId w:val="11"/>
  </w:num>
  <w:num w:numId="13" w16cid:durableId="2054886473">
    <w:abstractNumId w:val="12"/>
  </w:num>
  <w:num w:numId="14" w16cid:durableId="1902208350">
    <w:abstractNumId w:val="13"/>
  </w:num>
  <w:num w:numId="15" w16cid:durableId="645671935">
    <w:abstractNumId w:val="14"/>
  </w:num>
  <w:num w:numId="16" w16cid:durableId="337541312">
    <w:abstractNumId w:val="15"/>
  </w:num>
  <w:num w:numId="17" w16cid:durableId="1088697227">
    <w:abstractNumId w:val="16"/>
  </w:num>
  <w:num w:numId="18" w16cid:durableId="1298802302">
    <w:abstractNumId w:val="22"/>
  </w:num>
  <w:num w:numId="19" w16cid:durableId="1383939532">
    <w:abstractNumId w:val="18"/>
  </w:num>
  <w:num w:numId="20" w16cid:durableId="2097246956">
    <w:abstractNumId w:val="17"/>
  </w:num>
  <w:num w:numId="21" w16cid:durableId="107235502">
    <w:abstractNumId w:val="19"/>
  </w:num>
  <w:num w:numId="22" w16cid:durableId="276180527">
    <w:abstractNumId w:val="21"/>
  </w:num>
  <w:num w:numId="23" w16cid:durableId="10118307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1"/>
    <w:rsid w:val="00033243"/>
    <w:rsid w:val="00040C84"/>
    <w:rsid w:val="000D01FB"/>
    <w:rsid w:val="000E0A18"/>
    <w:rsid w:val="001037BA"/>
    <w:rsid w:val="001548A1"/>
    <w:rsid w:val="001B7FDB"/>
    <w:rsid w:val="001D71EA"/>
    <w:rsid w:val="00262148"/>
    <w:rsid w:val="00293672"/>
    <w:rsid w:val="00336422"/>
    <w:rsid w:val="00400953"/>
    <w:rsid w:val="004062CA"/>
    <w:rsid w:val="00427B8B"/>
    <w:rsid w:val="004C3EAF"/>
    <w:rsid w:val="005658F0"/>
    <w:rsid w:val="006134F1"/>
    <w:rsid w:val="00642310"/>
    <w:rsid w:val="00653F5A"/>
    <w:rsid w:val="006D5E25"/>
    <w:rsid w:val="007A6887"/>
    <w:rsid w:val="007D0C04"/>
    <w:rsid w:val="00890459"/>
    <w:rsid w:val="0089640B"/>
    <w:rsid w:val="009007AE"/>
    <w:rsid w:val="009E3B12"/>
    <w:rsid w:val="00A16BF1"/>
    <w:rsid w:val="00A65066"/>
    <w:rsid w:val="00A66FEA"/>
    <w:rsid w:val="00B60A65"/>
    <w:rsid w:val="00D167BE"/>
    <w:rsid w:val="00D340DE"/>
    <w:rsid w:val="00D7387B"/>
    <w:rsid w:val="00D9290C"/>
    <w:rsid w:val="00D933DB"/>
    <w:rsid w:val="00DC6E46"/>
    <w:rsid w:val="00DD5392"/>
    <w:rsid w:val="00E11F57"/>
    <w:rsid w:val="00E266FA"/>
    <w:rsid w:val="00E64410"/>
    <w:rsid w:val="00EB6DBC"/>
    <w:rsid w:val="00F13156"/>
    <w:rsid w:val="00F44058"/>
    <w:rsid w:val="00F52835"/>
    <w:rsid w:val="00FD31B6"/>
    <w:rsid w:val="00FF3B0C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6493FB"/>
  <w15:chartTrackingRefBased/>
  <w15:docId w15:val="{1467C92B-0910-44C2-97D8-BB896EA3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12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uppressAutoHyphens w:val="0"/>
      <w:spacing w:before="280" w:after="28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uppressAutoHyphens w:val="0"/>
      <w:spacing w:before="280" w:after="280"/>
      <w:outlineLvl w:val="3"/>
    </w:pPr>
    <w:rPr>
      <w:b/>
      <w:bCs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uppressAutoHyphens w:val="0"/>
      <w:spacing w:before="280" w:after="280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uppressAutoHyphens w:val="0"/>
      <w:spacing w:before="280" w:after="280"/>
      <w:outlineLvl w:val="5"/>
    </w:pPr>
    <w:rPr>
      <w:b/>
      <w:bCs/>
      <w:sz w:val="15"/>
      <w:szCs w:val="15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 w:hint="default"/>
      <w:sz w:val="28"/>
      <w:szCs w:val="28"/>
      <w:lang w:val="en-U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lang w:eastAsia="ru-RU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 w:val="0"/>
      <w:sz w:val="28"/>
      <w:szCs w:val="28"/>
    </w:rPr>
  </w:style>
  <w:style w:type="character" w:customStyle="1" w:styleId="WW8Num9z0">
    <w:name w:val="WW8Num9z0"/>
    <w:rPr>
      <w:sz w:val="28"/>
      <w:szCs w:val="28"/>
      <w:lang w:val="en-U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  <w:sz w:val="20"/>
      <w:lang w:eastAsia="ru-RU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  <w:lang w:eastAsia="ru-RU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  <w:szCs w:val="20"/>
      <w:lang w:eastAsia="ru-RU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OpenSymbol" w:hAnsi="OpenSymbol" w:cs="Courier New" w:hint="default"/>
      <w:sz w:val="20"/>
    </w:rPr>
  </w:style>
  <w:style w:type="character" w:customStyle="1" w:styleId="WW8Num17z0">
    <w:name w:val="WW8Num17z0"/>
    <w:rPr>
      <w:sz w:val="28"/>
      <w:szCs w:val="28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50">
    <w:name w:val="Основной шрифт абзаца5"/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b w:val="0"/>
      <w:sz w:val="28"/>
      <w:szCs w:val="28"/>
    </w:rPr>
  </w:style>
  <w:style w:type="character" w:customStyle="1" w:styleId="WW8Num19z0">
    <w:name w:val="WW8Num19z0"/>
    <w:rPr>
      <w:sz w:val="28"/>
      <w:szCs w:val="28"/>
      <w:lang w:val="en-US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  <w:sz w:val="20"/>
    </w:rPr>
  </w:style>
  <w:style w:type="character" w:customStyle="1" w:styleId="WW8Num20z2">
    <w:name w:val="WW8Num20z2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2z1">
    <w:name w:val="WW8Num22z1"/>
    <w:rPr>
      <w:rFonts w:ascii="Courier New" w:hAnsi="Courier New" w:cs="Courier New" w:hint="default"/>
      <w:sz w:val="20"/>
    </w:rPr>
  </w:style>
  <w:style w:type="character" w:customStyle="1" w:styleId="WW8Num22z2">
    <w:name w:val="WW8Num22z2"/>
    <w:rPr>
      <w:rFonts w:ascii="Wingdings" w:hAnsi="Wingdings" w:cs="Wingdings" w:hint="default"/>
      <w:sz w:val="20"/>
    </w:rPr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  <w:szCs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40">
    <w:name w:val="Основной шрифт абзаца4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30">
    <w:name w:val="Основной шрифт абзаца3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28z0">
    <w:name w:val="WW8Num28z0"/>
    <w:rPr>
      <w:rFonts w:ascii="Symbol" w:hAnsi="Symbol" w:cs="Symbol" w:hint="default"/>
      <w:sz w:val="20"/>
      <w:lang w:val="en-US"/>
    </w:rPr>
  </w:style>
  <w:style w:type="character" w:customStyle="1" w:styleId="WW8Num28z1">
    <w:name w:val="WW8Num28z1"/>
    <w:rPr>
      <w:rFonts w:ascii="Courier New" w:hAnsi="Courier New" w:cs="Courier New" w:hint="default"/>
      <w:sz w:val="20"/>
    </w:rPr>
  </w:style>
  <w:style w:type="character" w:customStyle="1" w:styleId="WW8Num28z2">
    <w:name w:val="WW8Num28z2"/>
    <w:rPr>
      <w:rFonts w:ascii="Wingdings" w:hAnsi="Wingdings" w:cs="Wingdings" w:hint="default"/>
      <w:sz w:val="20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  <w:sz w:val="20"/>
    </w:rPr>
  </w:style>
  <w:style w:type="character" w:customStyle="1" w:styleId="WW8Num31z1">
    <w:name w:val="WW8Num31z1"/>
    <w:rPr>
      <w:rFonts w:ascii="Courier New" w:hAnsi="Courier New" w:cs="Courier New" w:hint="default"/>
      <w:sz w:val="20"/>
    </w:rPr>
  </w:style>
  <w:style w:type="character" w:customStyle="1" w:styleId="WW8Num31z2">
    <w:name w:val="WW8Num31z2"/>
    <w:rPr>
      <w:rFonts w:ascii="Wingdings" w:hAnsi="Wingdings" w:cs="Wingdings" w:hint="default"/>
      <w:sz w:val="20"/>
    </w:rPr>
  </w:style>
  <w:style w:type="character" w:customStyle="1" w:styleId="WW8Num32z0">
    <w:name w:val="WW8Num32z0"/>
    <w:rPr>
      <w:rFonts w:ascii="Symbol" w:hAnsi="Symbol" w:cs="Symbol" w:hint="default"/>
      <w:sz w:val="20"/>
    </w:rPr>
  </w:style>
  <w:style w:type="character" w:customStyle="1" w:styleId="WW8Num32z1">
    <w:name w:val="WW8Num32z1"/>
    <w:rPr>
      <w:rFonts w:ascii="Courier New" w:hAnsi="Courier New" w:cs="Courier New" w:hint="default"/>
      <w:sz w:val="20"/>
    </w:rPr>
  </w:style>
  <w:style w:type="character" w:customStyle="1" w:styleId="WW8Num32z2">
    <w:name w:val="WW8Num32z2"/>
    <w:rPr>
      <w:rFonts w:ascii="Wingdings" w:hAnsi="Wingdings" w:cs="Wingdings" w:hint="default"/>
      <w:sz w:val="20"/>
    </w:rPr>
  </w:style>
  <w:style w:type="character" w:customStyle="1" w:styleId="WW8Num33z0">
    <w:name w:val="WW8Num33z0"/>
    <w:rPr>
      <w:rFonts w:ascii="Symbol" w:hAnsi="Symbol" w:cs="Symbol" w:hint="default"/>
      <w:sz w:val="20"/>
    </w:rPr>
  </w:style>
  <w:style w:type="character" w:customStyle="1" w:styleId="WW8Num33z1">
    <w:name w:val="WW8Num33z1"/>
    <w:rPr>
      <w:rFonts w:ascii="Courier New" w:hAnsi="Courier New" w:cs="Courier New" w:hint="default"/>
      <w:sz w:val="20"/>
    </w:rPr>
  </w:style>
  <w:style w:type="character" w:customStyle="1" w:styleId="WW8Num33z2">
    <w:name w:val="WW8Num33z2"/>
    <w:rPr>
      <w:rFonts w:ascii="Wingdings" w:hAnsi="Wingdings" w:cs="Wingdings" w:hint="default"/>
      <w:sz w:val="20"/>
    </w:rPr>
  </w:style>
  <w:style w:type="character" w:customStyle="1" w:styleId="WW8Num34z0">
    <w:name w:val="WW8Num34z0"/>
    <w:rPr>
      <w:rFonts w:ascii="Symbol" w:hAnsi="Symbol" w:cs="Symbol" w:hint="default"/>
      <w:sz w:val="20"/>
    </w:rPr>
  </w:style>
  <w:style w:type="character" w:customStyle="1" w:styleId="WW8Num34z1">
    <w:name w:val="WW8Num34z1"/>
    <w:rPr>
      <w:rFonts w:ascii="Courier New" w:hAnsi="Courier New" w:cs="Courier New" w:hint="default"/>
      <w:sz w:val="20"/>
    </w:rPr>
  </w:style>
  <w:style w:type="character" w:customStyle="1" w:styleId="WW8Num34z2">
    <w:name w:val="WW8Num34z2"/>
    <w:rPr>
      <w:rFonts w:ascii="Wingdings" w:hAnsi="Wingdings" w:cs="Wingdings" w:hint="default"/>
      <w:sz w:val="20"/>
    </w:rPr>
  </w:style>
  <w:style w:type="character" w:customStyle="1" w:styleId="WW8Num35z0">
    <w:name w:val="WW8Num35z0"/>
    <w:rPr>
      <w:rFonts w:ascii="Symbol" w:hAnsi="Symbol" w:cs="Symbol" w:hint="default"/>
      <w:sz w:val="20"/>
    </w:rPr>
  </w:style>
  <w:style w:type="character" w:customStyle="1" w:styleId="WW8Num35z1">
    <w:name w:val="WW8Num35z1"/>
    <w:rPr>
      <w:rFonts w:ascii="Courier New" w:hAnsi="Courier New" w:cs="Courier New" w:hint="default"/>
      <w:sz w:val="20"/>
    </w:rPr>
  </w:style>
  <w:style w:type="character" w:customStyle="1" w:styleId="WW8Num35z2">
    <w:name w:val="WW8Num35z2"/>
    <w:rPr>
      <w:rFonts w:ascii="Wingdings" w:hAnsi="Wingdings" w:cs="Wingdings" w:hint="default"/>
      <w:sz w:val="20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  <w:sz w:val="20"/>
    </w:rPr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  <w:rPr>
      <w:rFonts w:ascii="Wingdings" w:hAnsi="Wingdings" w:cs="Wingdings" w:hint="default"/>
      <w:sz w:val="20"/>
    </w:rPr>
  </w:style>
  <w:style w:type="character" w:customStyle="1" w:styleId="WW8Num39z0">
    <w:name w:val="WW8Num39z0"/>
    <w:rPr>
      <w:rFonts w:ascii="Symbol" w:hAnsi="Symbol" w:cs="Symbol" w:hint="default"/>
      <w:sz w:val="20"/>
    </w:rPr>
  </w:style>
  <w:style w:type="character" w:customStyle="1" w:styleId="WW8Num39z1">
    <w:name w:val="WW8Num39z1"/>
    <w:rPr>
      <w:rFonts w:ascii="Courier New" w:hAnsi="Courier New" w:cs="Courier New" w:hint="default"/>
      <w:sz w:val="20"/>
    </w:rPr>
  </w:style>
  <w:style w:type="character" w:customStyle="1" w:styleId="WW8Num39z2">
    <w:name w:val="WW8Num39z2"/>
    <w:rPr>
      <w:rFonts w:ascii="Wingdings" w:hAnsi="Wingdings" w:cs="Wingdings" w:hint="default"/>
      <w:sz w:val="20"/>
    </w:rPr>
  </w:style>
  <w:style w:type="character" w:customStyle="1" w:styleId="WW8Num40z0">
    <w:name w:val="WW8Num40z0"/>
    <w:rPr>
      <w:rFonts w:ascii="Symbol" w:hAnsi="Symbol" w:cs="Symbol" w:hint="default"/>
      <w:sz w:val="20"/>
    </w:rPr>
  </w:style>
  <w:style w:type="character" w:customStyle="1" w:styleId="WW8Num40z1">
    <w:name w:val="WW8Num40z1"/>
    <w:rPr>
      <w:rFonts w:ascii="Courier New" w:hAnsi="Courier New" w:cs="Courier New" w:hint="default"/>
      <w:sz w:val="20"/>
    </w:rPr>
  </w:style>
  <w:style w:type="character" w:customStyle="1" w:styleId="WW8Num40z2">
    <w:name w:val="WW8Num40z2"/>
    <w:rPr>
      <w:rFonts w:ascii="Wingdings" w:hAnsi="Wingdings" w:cs="Wingdings" w:hint="default"/>
      <w:sz w:val="20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Symbol" w:hAnsi="Symbol" w:cs="Symbol" w:hint="default"/>
      <w:sz w:val="20"/>
    </w:rPr>
  </w:style>
  <w:style w:type="character" w:customStyle="1" w:styleId="WW8Num42z1">
    <w:name w:val="WW8Num42z1"/>
    <w:rPr>
      <w:rFonts w:ascii="Courier New" w:hAnsi="Courier New" w:cs="Courier New" w:hint="default"/>
      <w:sz w:val="20"/>
    </w:rPr>
  </w:style>
  <w:style w:type="character" w:customStyle="1" w:styleId="WW8Num42z2">
    <w:name w:val="WW8Num42z2"/>
    <w:rPr>
      <w:rFonts w:ascii="Wingdings" w:hAnsi="Wingdings" w:cs="Wingdings" w:hint="default"/>
      <w:sz w:val="20"/>
    </w:rPr>
  </w:style>
  <w:style w:type="character" w:customStyle="1" w:styleId="WW8Num43z0">
    <w:name w:val="WW8Num43z0"/>
    <w:rPr>
      <w:rFonts w:hint="default"/>
      <w:sz w:val="28"/>
      <w:szCs w:val="28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Symbol" w:hAnsi="Symbol" w:cs="Symbol" w:hint="default"/>
      <w:sz w:val="20"/>
    </w:rPr>
  </w:style>
  <w:style w:type="character" w:customStyle="1" w:styleId="WW8Num44z1">
    <w:name w:val="WW8Num44z1"/>
    <w:rPr>
      <w:rFonts w:ascii="Courier New" w:hAnsi="Courier New" w:cs="Courier New" w:hint="default"/>
      <w:sz w:val="20"/>
    </w:rPr>
  </w:style>
  <w:style w:type="character" w:customStyle="1" w:styleId="WW8Num44z2">
    <w:name w:val="WW8Num44z2"/>
    <w:rPr>
      <w:rFonts w:ascii="Wingdings" w:hAnsi="Wingdings" w:cs="Wingdings" w:hint="default"/>
      <w:sz w:val="20"/>
    </w:rPr>
  </w:style>
  <w:style w:type="character" w:customStyle="1" w:styleId="20">
    <w:name w:val="Основной шрифт абзаца2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13">
    <w:name w:val="Основной шрифт абзаца1"/>
  </w:style>
  <w:style w:type="character" w:styleId="a4">
    <w:name w:val="page number"/>
    <w:basedOn w:val="13"/>
  </w:style>
  <w:style w:type="character" w:styleId="a5">
    <w:name w:val="Hyperlink"/>
    <w:rPr>
      <w:color w:val="000080"/>
      <w:u w:val="single"/>
    </w:rPr>
  </w:style>
  <w:style w:type="character" w:customStyle="1" w:styleId="31">
    <w:name w:val="Заголовок 3 Знак"/>
    <w:rPr>
      <w:b/>
      <w:bCs/>
      <w:sz w:val="27"/>
      <w:szCs w:val="27"/>
    </w:rPr>
  </w:style>
  <w:style w:type="character" w:customStyle="1" w:styleId="41">
    <w:name w:val="Заголовок 4 Знак"/>
    <w:rPr>
      <w:b/>
      <w:bCs/>
      <w:sz w:val="24"/>
      <w:szCs w:val="24"/>
    </w:rPr>
  </w:style>
  <w:style w:type="character" w:customStyle="1" w:styleId="51">
    <w:name w:val="Заголовок 5 Знак"/>
    <w:rPr>
      <w:b/>
      <w:bCs/>
    </w:rPr>
  </w:style>
  <w:style w:type="character" w:customStyle="1" w:styleId="60">
    <w:name w:val="Заголовок 6 Знак"/>
    <w:rPr>
      <w:b/>
      <w:bCs/>
      <w:sz w:val="15"/>
      <w:szCs w:val="15"/>
    </w:rPr>
  </w:style>
  <w:style w:type="character" w:styleId="a6">
    <w:name w:val="FollowedHyperlink"/>
    <w:rPr>
      <w:color w:val="0000FF"/>
      <w:u w:val="single"/>
    </w:rPr>
  </w:style>
  <w:style w:type="character" w:customStyle="1" w:styleId="spelling-content-entity">
    <w:name w:val="spelling-content-entity"/>
  </w:style>
  <w:style w:type="character" w:customStyle="1" w:styleId="keyword">
    <w:name w:val="keyword"/>
  </w:style>
  <w:style w:type="character" w:customStyle="1" w:styleId="HTML">
    <w:name w:val="Стандартный HTML Знак"/>
    <w:rPr>
      <w:rFonts w:ascii="Courier New" w:hAnsi="Courier New" w:cs="Courier New"/>
      <w:lang w:eastAsia="zh-CN"/>
    </w:rPr>
  </w:style>
  <w:style w:type="character" w:customStyle="1" w:styleId="texample">
    <w:name w:val="texample"/>
  </w:style>
  <w:style w:type="character" w:customStyle="1" w:styleId="apple-style-span">
    <w:name w:val="apple-style-span"/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apple-converted-space">
    <w:name w:val="apple-converted-space"/>
  </w:style>
  <w:style w:type="character" w:customStyle="1" w:styleId="a7">
    <w:name w:val="Основной текст Знак"/>
    <w:rPr>
      <w:sz w:val="24"/>
      <w:szCs w:val="24"/>
      <w:lang w:eastAsia="zh-CN"/>
    </w:rPr>
  </w:style>
  <w:style w:type="character" w:styleId="a8">
    <w:name w:val="Strong"/>
    <w:qFormat/>
    <w:rPr>
      <w:b/>
      <w:bCs/>
    </w:rPr>
  </w:style>
  <w:style w:type="character" w:customStyle="1" w:styleId="a9">
    <w:name w:val="Определение"/>
  </w:style>
  <w:style w:type="character" w:styleId="aa">
    <w:name w:val="Emphasis"/>
    <w:qFormat/>
    <w:rPr>
      <w:i/>
      <w:iCs/>
    </w:rPr>
  </w:style>
  <w:style w:type="character" w:customStyle="1" w:styleId="ab">
    <w:name w:val="Исходный текст"/>
    <w:rPr>
      <w:rFonts w:ascii="Liberation Mono" w:eastAsia="NSimSun" w:hAnsi="Liberation Mono" w:cs="Liberation Mono"/>
    </w:rPr>
  </w:style>
  <w:style w:type="character" w:customStyle="1" w:styleId="ac">
    <w:name w:val="Верхний колонтитул Знак"/>
    <w:rPr>
      <w:sz w:val="24"/>
      <w:szCs w:val="24"/>
      <w:lang w:eastAsia="zh-CN"/>
    </w:rPr>
  </w:style>
  <w:style w:type="character" w:styleId="HTML0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">
    <w:name w:val="b"/>
  </w:style>
  <w:style w:type="character" w:customStyle="1" w:styleId="ad">
    <w:name w:val="Символ нумерации"/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e">
    <w:name w:val="List"/>
    <w:basedOn w:val="a0"/>
    <w:rPr>
      <w:rFonts w:cs="Mang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52">
    <w:name w:val="Указатель5"/>
    <w:basedOn w:val="a"/>
    <w:pPr>
      <w:suppressLineNumbers/>
    </w:pPr>
    <w:rPr>
      <w:rFonts w:cs="Arial Unicode MS"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42">
    <w:name w:val="Название объекта4"/>
    <w:basedOn w:val="12"/>
    <w:next w:val="a0"/>
    <w:pPr>
      <w:jc w:val="center"/>
    </w:pPr>
    <w:rPr>
      <w:b/>
      <w:bCs/>
      <w:sz w:val="56"/>
      <w:szCs w:val="56"/>
    </w:rPr>
  </w:style>
  <w:style w:type="paragraph" w:customStyle="1" w:styleId="43">
    <w:name w:val="Указатель4"/>
    <w:basedOn w:val="a"/>
    <w:pPr>
      <w:suppressLineNumbers/>
    </w:pPr>
    <w:rPr>
      <w:rFonts w:cs="Arial Unicode MS"/>
    </w:rPr>
  </w:style>
  <w:style w:type="paragraph" w:customStyle="1" w:styleId="32">
    <w:name w:val="Название объекта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pPr>
      <w:suppressLineNumbers/>
    </w:pPr>
    <w:rPr>
      <w:rFonts w:cs="Mangal"/>
    </w:rPr>
  </w:style>
  <w:style w:type="paragraph" w:customStyle="1" w:styleId="23">
    <w:name w:val="Название объекта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ru-RU" w:eastAsia="zh-CN"/>
    </w:r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af1">
    <w:name w:val="Обычный (веб)"/>
    <w:basedOn w:val="a"/>
    <w:pPr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2">
    <w:name w:val="Содержимое врезки"/>
    <w:basedOn w:val="a"/>
  </w:style>
  <w:style w:type="paragraph" w:customStyle="1" w:styleId="CodeText">
    <w:name w:val="Code Text"/>
    <w:basedOn w:val="a"/>
    <w:pPr>
      <w:widowControl w:val="0"/>
      <w:suppressAutoHyphens w:val="0"/>
      <w:spacing w:line="180" w:lineRule="atLeast"/>
      <w:ind w:left="567" w:right="432"/>
      <w:jc w:val="both"/>
    </w:pPr>
    <w:rPr>
      <w:rFonts w:ascii="Courier New" w:hAnsi="Courier New" w:cs="Courier New"/>
      <w:sz w:val="16"/>
      <w:szCs w:val="20"/>
      <w:lang w:val="en-US" w:eastAsia="ru-BY"/>
    </w:rPr>
  </w:style>
  <w:style w:type="paragraph" w:customStyle="1" w:styleId="11">
    <w:name w:val="Маркированный список1"/>
    <w:basedOn w:val="a"/>
    <w:pPr>
      <w:widowControl w:val="0"/>
      <w:numPr>
        <w:numId w:val="6"/>
      </w:numPr>
      <w:suppressAutoHyphens w:val="0"/>
      <w:spacing w:before="60" w:after="120" w:line="240" w:lineRule="atLeast"/>
      <w:contextualSpacing/>
      <w:jc w:val="both"/>
    </w:pPr>
    <w:rPr>
      <w:sz w:val="20"/>
      <w:szCs w:val="20"/>
    </w:rPr>
  </w:style>
  <w:style w:type="paragraph" w:customStyle="1" w:styleId="10">
    <w:name w:val="Нумерованный список1"/>
    <w:basedOn w:val="a"/>
    <w:pPr>
      <w:numPr>
        <w:numId w:val="3"/>
      </w:numPr>
      <w:contextualSpacing/>
    </w:pPr>
  </w:style>
  <w:style w:type="paragraph" w:customStyle="1" w:styleId="InfoBlue">
    <w:name w:val="InfoBlue"/>
    <w:basedOn w:val="a"/>
    <w:next w:val="a0"/>
    <w:pPr>
      <w:widowControl w:val="0"/>
      <w:tabs>
        <w:tab w:val="left" w:pos="162"/>
        <w:tab w:val="left" w:pos="1260"/>
      </w:tabs>
      <w:suppressAutoHyphens w:val="0"/>
      <w:spacing w:before="120" w:line="240" w:lineRule="atLeast"/>
      <w:ind w:left="158"/>
      <w:jc w:val="both"/>
    </w:pPr>
    <w:rPr>
      <w:i/>
      <w:color w:val="0000FF"/>
      <w:sz w:val="20"/>
      <w:szCs w:val="20"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Subtitle"/>
    <w:basedOn w:val="12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f5">
    <w:name w:val="Заголовок списка"/>
    <w:basedOn w:val="a"/>
    <w:next w:val="af6"/>
  </w:style>
  <w:style w:type="paragraph" w:customStyle="1" w:styleId="af6">
    <w:name w:val="Содержимое списка"/>
    <w:basedOn w:val="a"/>
    <w:pPr>
      <w:ind w:left="567"/>
    </w:pPr>
  </w:style>
  <w:style w:type="paragraph" w:customStyle="1" w:styleId="af7">
    <w:name w:val="Текст в заданном формате"/>
    <w:basedOn w:val="a"/>
    <w:rPr>
      <w:rFonts w:ascii="Liberation Mono" w:eastAsia="NSimSun" w:hAnsi="Liberation Mono" w:cs="Liberation Mono"/>
      <w:sz w:val="20"/>
      <w:szCs w:val="20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character" w:styleId="afb">
    <w:name w:val="Unresolved Mention"/>
    <w:uiPriority w:val="99"/>
    <w:semiHidden/>
    <w:unhideWhenUsed/>
    <w:rsid w:val="000D01FB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DD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efcor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github.com/ru/a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ef/co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157A-4D8A-45DA-BA50-67E91D25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7074</Words>
  <Characters>40328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47308</CharactersWithSpaces>
  <SharedDoc>false</SharedDoc>
  <HLinks>
    <vt:vector size="18" baseType="variant">
      <vt:variant>
        <vt:i4>3670077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https://learn.microsoft.com/ru-ru/ef/core/</vt:lpwstr>
      </vt:variant>
      <vt:variant>
        <vt:lpwstr/>
      </vt:variant>
      <vt:variant>
        <vt:i4>4915291</vt:i4>
      </vt:variant>
      <vt:variant>
        <vt:i4>3</vt:i4>
      </vt:variant>
      <vt:variant>
        <vt:i4>0</vt:i4>
      </vt:variant>
      <vt:variant>
        <vt:i4>5</vt:i4>
      </vt:variant>
      <vt:variant>
        <vt:lpwstr>https://metanit.com/sharp/efcore/</vt:lpwstr>
      </vt:variant>
      <vt:variant>
        <vt:lpwstr/>
      </vt:variant>
      <vt:variant>
        <vt:i4>4325444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https://docs.microsoft.com/ru-ru/ef/core/what-is-new/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d149-02</dc:creator>
  <cp:keywords/>
  <cp:lastModifiedBy>ol as</cp:lastModifiedBy>
  <cp:revision>17</cp:revision>
  <cp:lastPrinted>1995-11-21T15:41:00Z</cp:lastPrinted>
  <dcterms:created xsi:type="dcterms:W3CDTF">2024-08-22T13:26:00Z</dcterms:created>
  <dcterms:modified xsi:type="dcterms:W3CDTF">2024-08-22T14:18:00Z</dcterms:modified>
</cp:coreProperties>
</file>